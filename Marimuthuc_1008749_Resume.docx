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FD59" w14:textId="59237D56" w:rsidR="000109BD" w:rsidRPr="00C64E81" w:rsidRDefault="00E80FCC" w:rsidP="00C64E81">
      <w:pPr>
        <w:pStyle w:val="Header"/>
        <w:tabs>
          <w:tab w:val="clear" w:pos="8640"/>
          <w:tab w:val="right" w:pos="9810"/>
        </w:tabs>
        <w:spacing w:line="276" w:lineRule="auto"/>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ab/>
      </w:r>
      <w:r>
        <w:rPr>
          <w:rFonts w:asciiTheme="minorHAnsi" w:hAnsiTheme="minorHAnsi" w:cstheme="minorHAnsi"/>
          <w:b/>
          <w:color w:val="000000" w:themeColor="text1"/>
          <w:sz w:val="22"/>
          <w:szCs w:val="22"/>
        </w:rPr>
        <w:tab/>
      </w:r>
    </w:p>
    <w:tbl>
      <w:tblPr>
        <w:tblW w:w="0" w:type="auto"/>
        <w:tblLook w:val="04A0" w:firstRow="1" w:lastRow="0" w:firstColumn="1" w:lastColumn="0" w:noHBand="0" w:noVBand="1"/>
      </w:tblPr>
      <w:tblGrid>
        <w:gridCol w:w="9990"/>
      </w:tblGrid>
      <w:tr w:rsidR="000109BD" w:rsidRPr="00C64E81" w14:paraId="4EDFDCDD" w14:textId="77777777" w:rsidTr="00BD46A2">
        <w:tc>
          <w:tcPr>
            <w:tcW w:w="10476" w:type="dxa"/>
            <w:shd w:val="solid" w:color="C0C0C0" w:fill="FFFFFF"/>
            <w:vAlign w:val="center"/>
          </w:tcPr>
          <w:p w14:paraId="4C03F521" w14:textId="77777777" w:rsidR="000109BD" w:rsidRPr="00C64E81" w:rsidRDefault="000109BD" w:rsidP="00C64E81">
            <w:pPr>
              <w:pStyle w:val="Subtitle"/>
              <w:pBdr>
                <w:bottom w:val="none" w:sz="0" w:space="0" w:color="auto"/>
              </w:pBdr>
              <w:spacing w:line="276" w:lineRule="auto"/>
              <w:ind w:right="2160"/>
              <w:jc w:val="left"/>
              <w:rPr>
                <w:rFonts w:asciiTheme="minorHAnsi" w:hAnsiTheme="minorHAnsi" w:cstheme="minorHAnsi"/>
                <w:bCs/>
                <w:color w:val="000000"/>
                <w:sz w:val="22"/>
                <w:szCs w:val="22"/>
              </w:rPr>
            </w:pPr>
            <w:r w:rsidRPr="00C64E81">
              <w:rPr>
                <w:rFonts w:asciiTheme="minorHAnsi" w:hAnsiTheme="minorHAnsi" w:cstheme="minorHAnsi"/>
                <w:bCs/>
                <w:color w:val="000000"/>
                <w:sz w:val="22"/>
                <w:szCs w:val="22"/>
              </w:rPr>
              <w:t>Professional Summary</w:t>
            </w:r>
          </w:p>
        </w:tc>
      </w:tr>
    </w:tbl>
    <w:p w14:paraId="7D28D702" w14:textId="77777777" w:rsidR="000109BD" w:rsidRPr="00C64E81" w:rsidRDefault="000109BD" w:rsidP="00C64E81">
      <w:pPr>
        <w:pStyle w:val="ColorfulList-Accent11"/>
        <w:tabs>
          <w:tab w:val="left" w:pos="33"/>
        </w:tabs>
        <w:spacing w:line="276" w:lineRule="auto"/>
        <w:contextualSpacing/>
        <w:jc w:val="both"/>
        <w:rPr>
          <w:rFonts w:asciiTheme="minorHAnsi" w:hAnsiTheme="minorHAnsi" w:cstheme="minorHAnsi"/>
          <w:noProof/>
          <w:color w:val="000000"/>
          <w:sz w:val="22"/>
          <w:szCs w:val="22"/>
          <w:highlight w:val="yellow"/>
        </w:rPr>
      </w:pPr>
    </w:p>
    <w:p w14:paraId="42C635C9" w14:textId="73825CA2" w:rsidR="00384F41" w:rsidRDefault="00E80FCC" w:rsidP="00C64E81">
      <w:pPr>
        <w:spacing w:line="276" w:lineRule="auto"/>
        <w:jc w:val="both"/>
        <w:rPr>
          <w:rFonts w:asciiTheme="minorHAnsi" w:hAnsiTheme="minorHAnsi" w:cstheme="minorHAnsi"/>
          <w:color w:val="000000"/>
          <w:sz w:val="22"/>
          <w:szCs w:val="22"/>
        </w:rPr>
      </w:pPr>
      <w:r>
        <w:rPr>
          <w:rFonts w:asciiTheme="minorHAnsi" w:hAnsiTheme="minorHAnsi" w:cstheme="minorHAnsi"/>
          <w:b/>
          <w:color w:val="000000" w:themeColor="text1"/>
          <w:sz w:val="22"/>
          <w:szCs w:val="22"/>
        </w:rPr>
        <w:t>Marimuthu C</w:t>
      </w:r>
      <w:r>
        <w:rPr>
          <w:rFonts w:asciiTheme="minorHAnsi" w:hAnsiTheme="minorHAnsi" w:cstheme="minorHAnsi"/>
          <w:b/>
          <w:sz w:val="22"/>
          <w:szCs w:val="22"/>
        </w:rPr>
        <w:t xml:space="preserve"> </w:t>
      </w:r>
      <w:r w:rsidR="00384F41" w:rsidRPr="00C64E81">
        <w:rPr>
          <w:rFonts w:asciiTheme="minorHAnsi" w:hAnsiTheme="minorHAnsi" w:cstheme="minorHAnsi"/>
          <w:b/>
          <w:sz w:val="22"/>
          <w:szCs w:val="22"/>
        </w:rPr>
        <w:t xml:space="preserve">has </w:t>
      </w:r>
      <w:r w:rsidR="00A8202A" w:rsidRPr="00A8202A">
        <w:rPr>
          <w:rFonts w:asciiTheme="minorHAnsi" w:hAnsiTheme="minorHAnsi" w:cstheme="minorHAnsi"/>
          <w:bCs/>
          <w:sz w:val="22"/>
          <w:szCs w:val="22"/>
        </w:rPr>
        <w:t>around</w:t>
      </w:r>
      <w:r w:rsidR="00A8202A">
        <w:rPr>
          <w:rFonts w:asciiTheme="minorHAnsi" w:hAnsiTheme="minorHAnsi" w:cstheme="minorHAnsi"/>
          <w:b/>
          <w:sz w:val="22"/>
          <w:szCs w:val="22"/>
        </w:rPr>
        <w:t xml:space="preserve"> </w:t>
      </w:r>
      <w:r w:rsidR="00A8202A">
        <w:rPr>
          <w:rStyle w:val="PageNumber"/>
          <w:rFonts w:asciiTheme="minorHAnsi" w:hAnsiTheme="minorHAnsi" w:cstheme="minorHAnsi"/>
          <w:sz w:val="22"/>
          <w:szCs w:val="22"/>
        </w:rPr>
        <w:t>6</w:t>
      </w:r>
      <w:r w:rsidR="00384F41" w:rsidRPr="00C64E81">
        <w:rPr>
          <w:rStyle w:val="PageNumber"/>
          <w:rFonts w:asciiTheme="minorHAnsi" w:hAnsiTheme="minorHAnsi" w:cstheme="minorHAnsi"/>
          <w:sz w:val="22"/>
          <w:szCs w:val="22"/>
        </w:rPr>
        <w:t xml:space="preserve"> years in SDET </w:t>
      </w:r>
      <w:r w:rsidR="00384F41" w:rsidRPr="00C64E81">
        <w:rPr>
          <w:rFonts w:asciiTheme="minorHAnsi" w:hAnsiTheme="minorHAnsi" w:cstheme="minorHAnsi"/>
          <w:b/>
          <w:color w:val="000000"/>
          <w:sz w:val="22"/>
          <w:szCs w:val="22"/>
        </w:rPr>
        <w:t>QE (</w:t>
      </w:r>
      <w:r w:rsidR="00384F41" w:rsidRPr="00C64E81">
        <w:rPr>
          <w:rFonts w:asciiTheme="minorHAnsi" w:hAnsiTheme="minorHAnsi" w:cstheme="minorHAnsi"/>
          <w:bCs/>
          <w:sz w:val="22"/>
          <w:szCs w:val="22"/>
        </w:rPr>
        <w:t>Mobile Automation, Web Automation,</w:t>
      </w:r>
      <w:r w:rsidR="002849D1">
        <w:rPr>
          <w:rFonts w:asciiTheme="minorHAnsi" w:hAnsiTheme="minorHAnsi" w:cstheme="minorHAnsi"/>
          <w:bCs/>
          <w:sz w:val="22"/>
          <w:szCs w:val="22"/>
        </w:rPr>
        <w:t xml:space="preserve"> </w:t>
      </w:r>
      <w:r w:rsidR="00384F41" w:rsidRPr="00C64E81">
        <w:rPr>
          <w:rFonts w:asciiTheme="minorHAnsi" w:hAnsiTheme="minorHAnsi" w:cstheme="minorHAnsi"/>
          <w:bCs/>
          <w:sz w:val="22"/>
          <w:szCs w:val="22"/>
        </w:rPr>
        <w:t xml:space="preserve">and API </w:t>
      </w:r>
      <w:r w:rsidR="002849D1">
        <w:rPr>
          <w:rFonts w:asciiTheme="minorHAnsi" w:hAnsiTheme="minorHAnsi" w:cstheme="minorHAnsi"/>
          <w:bCs/>
          <w:sz w:val="22"/>
          <w:szCs w:val="22"/>
        </w:rPr>
        <w:t xml:space="preserve">Automation </w:t>
      </w:r>
      <w:r w:rsidR="00384F41" w:rsidRPr="00C64E81">
        <w:rPr>
          <w:rFonts w:asciiTheme="minorHAnsi" w:hAnsiTheme="minorHAnsi" w:cstheme="minorHAnsi"/>
          <w:bCs/>
          <w:sz w:val="22"/>
          <w:szCs w:val="22"/>
        </w:rPr>
        <w:t>testing, java development</w:t>
      </w:r>
      <w:r w:rsidR="00384F41" w:rsidRPr="00C64E81">
        <w:rPr>
          <w:rFonts w:asciiTheme="minorHAnsi" w:hAnsiTheme="minorHAnsi" w:cstheme="minorHAnsi"/>
          <w:b/>
          <w:color w:val="000000"/>
          <w:sz w:val="22"/>
          <w:szCs w:val="22"/>
        </w:rPr>
        <w:t>)</w:t>
      </w:r>
      <w:r w:rsidR="00384F41" w:rsidRPr="00C64E81">
        <w:rPr>
          <w:rFonts w:asciiTheme="minorHAnsi" w:hAnsiTheme="minorHAnsi" w:cstheme="minorHAnsi"/>
          <w:color w:val="000000"/>
          <w:sz w:val="22"/>
          <w:szCs w:val="22"/>
        </w:rPr>
        <w:t>.</w:t>
      </w:r>
      <w:r w:rsidR="00384F41" w:rsidRPr="00C64E81">
        <w:rPr>
          <w:rFonts w:asciiTheme="minorHAnsi" w:hAnsiTheme="minorHAnsi" w:cstheme="minorHAnsi"/>
          <w:sz w:val="22"/>
          <w:szCs w:val="22"/>
        </w:rPr>
        <w:t xml:space="preserve"> </w:t>
      </w:r>
      <w:r w:rsidR="00A8202A">
        <w:rPr>
          <w:rFonts w:asciiTheme="minorHAnsi" w:hAnsiTheme="minorHAnsi" w:cstheme="minorHAnsi"/>
          <w:sz w:val="22"/>
          <w:szCs w:val="22"/>
        </w:rPr>
        <w:t>I have</w:t>
      </w:r>
      <w:r w:rsidR="00384F41" w:rsidRPr="00C64E81">
        <w:rPr>
          <w:rFonts w:asciiTheme="minorHAnsi" w:hAnsiTheme="minorHAnsi" w:cstheme="minorHAnsi"/>
          <w:sz w:val="22"/>
          <w:szCs w:val="22"/>
        </w:rPr>
        <w:t xml:space="preserve"> s</w:t>
      </w:r>
      <w:r w:rsidR="00384F41" w:rsidRPr="00C64E81">
        <w:rPr>
          <w:rFonts w:asciiTheme="minorHAnsi" w:hAnsiTheme="minorHAnsi" w:cstheme="minorHAnsi"/>
          <w:color w:val="000000"/>
          <w:sz w:val="22"/>
          <w:szCs w:val="22"/>
        </w:rPr>
        <w:t xml:space="preserve">trong interpersonal and analytical skills and comes with the experience of working in multicultural client environments. </w:t>
      </w:r>
    </w:p>
    <w:p w14:paraId="43F3B0E3" w14:textId="77777777" w:rsidR="00A734C5" w:rsidRPr="00C64E81" w:rsidRDefault="00A734C5" w:rsidP="00C64E81">
      <w:pPr>
        <w:spacing w:line="276" w:lineRule="auto"/>
        <w:jc w:val="both"/>
        <w:rPr>
          <w:rFonts w:asciiTheme="minorHAnsi" w:hAnsiTheme="minorHAnsi" w:cstheme="minorHAnsi"/>
          <w:color w:val="000000"/>
          <w:sz w:val="22"/>
          <w:szCs w:val="22"/>
        </w:rPr>
      </w:pPr>
    </w:p>
    <w:p w14:paraId="6A9C8C97" w14:textId="15EA1E13" w:rsidR="000109BD" w:rsidRPr="00C64E81" w:rsidRDefault="000109BD" w:rsidP="00C64E81">
      <w:pPr>
        <w:pStyle w:val="Section"/>
        <w:shd w:val="clear" w:color="auto" w:fill="D9D9D9"/>
        <w:spacing w:after="0" w:line="276" w:lineRule="auto"/>
        <w:jc w:val="both"/>
        <w:rPr>
          <w:rFonts w:asciiTheme="minorHAnsi" w:hAnsiTheme="minorHAnsi" w:cstheme="minorHAnsi"/>
          <w:color w:val="auto"/>
          <w:sz w:val="22"/>
          <w:szCs w:val="22"/>
        </w:rPr>
      </w:pPr>
      <w:r w:rsidRPr="00C64E81">
        <w:rPr>
          <w:rFonts w:asciiTheme="minorHAnsi" w:hAnsiTheme="minorHAnsi" w:cstheme="minorHAnsi"/>
          <w:color w:val="auto"/>
          <w:sz w:val="22"/>
          <w:szCs w:val="22"/>
        </w:rPr>
        <w:t xml:space="preserve">Professional Experience – </w:t>
      </w:r>
      <w:r w:rsidR="00A734C5" w:rsidRPr="00C64E81">
        <w:rPr>
          <w:rFonts w:asciiTheme="minorHAnsi" w:hAnsiTheme="minorHAnsi" w:cstheme="minorHAnsi"/>
          <w:color w:val="auto"/>
          <w:sz w:val="22"/>
          <w:szCs w:val="22"/>
        </w:rPr>
        <w:t>Highlights</w:t>
      </w:r>
      <w:r w:rsidR="00A734C5">
        <w:rPr>
          <w:rFonts w:asciiTheme="minorHAnsi" w:hAnsiTheme="minorHAnsi" w:cstheme="minorHAnsi"/>
          <w:color w:val="auto"/>
          <w:sz w:val="22"/>
          <w:szCs w:val="22"/>
        </w:rPr>
        <w:t xml:space="preserve"> (</w:t>
      </w:r>
      <w:r w:rsidR="000E0655">
        <w:rPr>
          <w:rFonts w:asciiTheme="minorHAnsi" w:hAnsiTheme="minorHAnsi" w:cstheme="minorHAnsi"/>
          <w:color w:val="auto"/>
          <w:sz w:val="22"/>
          <w:szCs w:val="22"/>
        </w:rPr>
        <w:t>Primary Skill)</w:t>
      </w:r>
    </w:p>
    <w:p w14:paraId="3464F80E" w14:textId="2FF1F620" w:rsidR="00AD1A3E" w:rsidRPr="00C64E81" w:rsidRDefault="00A8202A" w:rsidP="00C64E81">
      <w:pPr>
        <w:numPr>
          <w:ilvl w:val="0"/>
          <w:numId w:val="11"/>
        </w:numPr>
        <w:spacing w:line="276" w:lineRule="auto"/>
        <w:textAlignment w:val="baseline"/>
        <w:rPr>
          <w:rFonts w:asciiTheme="minorHAnsi" w:hAnsiTheme="minorHAnsi" w:cstheme="minorHAnsi"/>
          <w:color w:val="000000" w:themeColor="text1"/>
          <w:sz w:val="22"/>
          <w:szCs w:val="22"/>
          <w:lang w:val="en-IN" w:eastAsia="en-IN"/>
        </w:rPr>
      </w:pPr>
      <w:r>
        <w:rPr>
          <w:rFonts w:asciiTheme="minorHAnsi" w:hAnsiTheme="minorHAnsi" w:cstheme="minorHAnsi"/>
          <w:color w:val="000000" w:themeColor="text1"/>
          <w:sz w:val="22"/>
          <w:szCs w:val="22"/>
          <w:lang w:val="en-IN" w:eastAsia="en-IN"/>
        </w:rPr>
        <w:t>Around</w:t>
      </w:r>
      <w:r w:rsidR="00AD1A3E" w:rsidRPr="00C64E81">
        <w:rPr>
          <w:rFonts w:asciiTheme="minorHAnsi" w:hAnsiTheme="minorHAnsi" w:cstheme="minorHAnsi"/>
          <w:color w:val="000000" w:themeColor="text1"/>
          <w:sz w:val="22"/>
          <w:szCs w:val="22"/>
          <w:lang w:val="en-IN" w:eastAsia="en-IN"/>
        </w:rPr>
        <w:t xml:space="preserve"> </w:t>
      </w:r>
      <w:r>
        <w:rPr>
          <w:rFonts w:asciiTheme="minorHAnsi" w:hAnsiTheme="minorHAnsi" w:cstheme="minorHAnsi"/>
          <w:color w:val="000000" w:themeColor="text1"/>
          <w:sz w:val="22"/>
          <w:szCs w:val="22"/>
          <w:lang w:val="en-IN" w:eastAsia="en-IN"/>
        </w:rPr>
        <w:t>6</w:t>
      </w:r>
      <w:r w:rsidR="00AD1A3E" w:rsidRPr="000048B5">
        <w:rPr>
          <w:rFonts w:asciiTheme="minorHAnsi" w:hAnsiTheme="minorHAnsi" w:cstheme="minorHAnsi"/>
          <w:b/>
          <w:bCs/>
          <w:color w:val="000000" w:themeColor="text1"/>
          <w:sz w:val="22"/>
          <w:szCs w:val="22"/>
          <w:lang w:val="en-IN" w:eastAsia="en-IN"/>
        </w:rPr>
        <w:t xml:space="preserve"> Years</w:t>
      </w:r>
      <w:r w:rsidR="00AD1A3E" w:rsidRPr="00C64E81">
        <w:rPr>
          <w:rFonts w:asciiTheme="minorHAnsi" w:hAnsiTheme="minorHAnsi" w:cstheme="minorHAnsi"/>
          <w:color w:val="000000" w:themeColor="text1"/>
          <w:sz w:val="22"/>
          <w:szCs w:val="22"/>
          <w:lang w:val="en-IN" w:eastAsia="en-IN"/>
        </w:rPr>
        <w:t xml:space="preserve"> of industry experience </w:t>
      </w:r>
      <w:r w:rsidR="00A734C5" w:rsidRPr="00C64E81">
        <w:rPr>
          <w:rFonts w:asciiTheme="minorHAnsi" w:hAnsiTheme="minorHAnsi" w:cstheme="minorHAnsi"/>
          <w:color w:val="000000" w:themeColor="text1"/>
          <w:sz w:val="22"/>
          <w:szCs w:val="22"/>
          <w:lang w:val="en-IN" w:eastAsia="en-IN"/>
        </w:rPr>
        <w:t>in</w:t>
      </w:r>
      <w:r w:rsidR="00AD1A3E" w:rsidRPr="00C64E81">
        <w:rPr>
          <w:rFonts w:asciiTheme="minorHAnsi" w:hAnsiTheme="minorHAnsi" w:cstheme="minorHAnsi"/>
          <w:color w:val="000000" w:themeColor="text1"/>
          <w:sz w:val="22"/>
          <w:szCs w:val="22"/>
          <w:lang w:val="en-IN" w:eastAsia="en-IN"/>
        </w:rPr>
        <w:t xml:space="preserve"> </w:t>
      </w:r>
      <w:r w:rsidR="00AD1A3E" w:rsidRPr="002849D1">
        <w:rPr>
          <w:rFonts w:asciiTheme="minorHAnsi" w:hAnsiTheme="minorHAnsi" w:cstheme="minorHAnsi"/>
          <w:b/>
          <w:sz w:val="22"/>
          <w:szCs w:val="22"/>
        </w:rPr>
        <w:t xml:space="preserve">Web Automation, </w:t>
      </w:r>
      <w:r w:rsidR="002849D1" w:rsidRPr="002849D1">
        <w:rPr>
          <w:rFonts w:asciiTheme="minorHAnsi" w:hAnsiTheme="minorHAnsi" w:cstheme="minorHAnsi"/>
          <w:b/>
          <w:sz w:val="22"/>
          <w:szCs w:val="22"/>
        </w:rPr>
        <w:t>Mobile Automation, Functional</w:t>
      </w:r>
      <w:r w:rsidR="00AD1A3E" w:rsidRPr="002849D1">
        <w:rPr>
          <w:rFonts w:asciiTheme="minorHAnsi" w:hAnsiTheme="minorHAnsi" w:cstheme="minorHAnsi"/>
          <w:b/>
          <w:sz w:val="22"/>
          <w:szCs w:val="22"/>
        </w:rPr>
        <w:t xml:space="preserve"> Testing</w:t>
      </w:r>
      <w:r w:rsidR="00AD1A3E" w:rsidRPr="00C64E81">
        <w:rPr>
          <w:rFonts w:asciiTheme="minorHAnsi" w:hAnsiTheme="minorHAnsi" w:cstheme="minorHAnsi"/>
          <w:bCs/>
          <w:sz w:val="22"/>
          <w:szCs w:val="22"/>
        </w:rPr>
        <w:t xml:space="preserve"> and </w:t>
      </w:r>
      <w:r w:rsidR="00AD1A3E" w:rsidRPr="000048B5">
        <w:rPr>
          <w:rFonts w:asciiTheme="minorHAnsi" w:hAnsiTheme="minorHAnsi" w:cstheme="minorHAnsi"/>
          <w:b/>
          <w:sz w:val="22"/>
          <w:szCs w:val="22"/>
        </w:rPr>
        <w:t>API testing.</w:t>
      </w:r>
    </w:p>
    <w:p w14:paraId="208D12F2" w14:textId="77777777" w:rsidR="00AD1A3E" w:rsidRPr="00C64E81" w:rsidRDefault="00AD1A3E" w:rsidP="00C64E81">
      <w:pPr>
        <w:numPr>
          <w:ilvl w:val="0"/>
          <w:numId w:val="11"/>
        </w:numPr>
        <w:spacing w:line="276" w:lineRule="auto"/>
        <w:textAlignment w:val="baseline"/>
        <w:rPr>
          <w:rFonts w:asciiTheme="minorHAnsi" w:hAnsiTheme="minorHAnsi" w:cstheme="minorHAnsi"/>
          <w:color w:val="000000" w:themeColor="text1"/>
          <w:sz w:val="22"/>
          <w:szCs w:val="22"/>
          <w:lang w:val="en-IN" w:eastAsia="en-IN"/>
        </w:rPr>
      </w:pPr>
      <w:r w:rsidRPr="00C64E81">
        <w:rPr>
          <w:rFonts w:asciiTheme="minorHAnsi" w:hAnsiTheme="minorHAnsi" w:cstheme="minorHAnsi"/>
          <w:bCs/>
          <w:sz w:val="22"/>
          <w:szCs w:val="22"/>
        </w:rPr>
        <w:t>Expertise in Developing frameworks in BDD and TDD approaches.</w:t>
      </w:r>
    </w:p>
    <w:p w14:paraId="426F6AFE" w14:textId="22B5BDC0" w:rsidR="002849D1" w:rsidRDefault="002849D1" w:rsidP="00C64E81">
      <w:pPr>
        <w:numPr>
          <w:ilvl w:val="0"/>
          <w:numId w:val="11"/>
        </w:numPr>
        <w:tabs>
          <w:tab w:val="left" w:pos="360"/>
        </w:tabs>
        <w:spacing w:line="276" w:lineRule="auto"/>
        <w:rPr>
          <w:rFonts w:asciiTheme="minorHAnsi" w:hAnsiTheme="minorHAnsi" w:cstheme="minorHAnsi"/>
          <w:b/>
          <w:sz w:val="22"/>
          <w:szCs w:val="22"/>
          <w:lang w:bidi="en-US"/>
        </w:rPr>
      </w:pPr>
      <w:r w:rsidRPr="002849D1">
        <w:rPr>
          <w:rFonts w:asciiTheme="minorHAnsi" w:hAnsiTheme="minorHAnsi" w:cstheme="minorHAnsi"/>
          <w:bCs/>
          <w:sz w:val="22"/>
          <w:szCs w:val="22"/>
          <w:lang w:bidi="en-US"/>
        </w:rPr>
        <w:t xml:space="preserve">Developing the automation test script in Selenium Web Driver using java based on the design pattern </w:t>
      </w:r>
      <w:r>
        <w:rPr>
          <w:rFonts w:asciiTheme="minorHAnsi" w:hAnsiTheme="minorHAnsi" w:cstheme="minorHAnsi"/>
          <w:b/>
          <w:sz w:val="22"/>
          <w:szCs w:val="22"/>
          <w:lang w:bidi="en-US"/>
        </w:rPr>
        <w:t xml:space="preserve">Page Object Model </w:t>
      </w:r>
      <w:r w:rsidRPr="002849D1">
        <w:rPr>
          <w:rFonts w:asciiTheme="minorHAnsi" w:hAnsiTheme="minorHAnsi" w:cstheme="minorHAnsi"/>
          <w:bCs/>
          <w:sz w:val="22"/>
          <w:szCs w:val="22"/>
          <w:lang w:bidi="en-US"/>
        </w:rPr>
        <w:t>for reusability</w:t>
      </w:r>
      <w:r>
        <w:rPr>
          <w:rFonts w:asciiTheme="minorHAnsi" w:hAnsiTheme="minorHAnsi" w:cstheme="minorHAnsi"/>
          <w:b/>
          <w:sz w:val="22"/>
          <w:szCs w:val="22"/>
          <w:lang w:bidi="en-US"/>
        </w:rPr>
        <w:t>.</w:t>
      </w:r>
    </w:p>
    <w:p w14:paraId="158FAC1E" w14:textId="3A9FC0D7" w:rsidR="002849D1" w:rsidRPr="002849D1" w:rsidRDefault="002849D1" w:rsidP="00C64E81">
      <w:pPr>
        <w:numPr>
          <w:ilvl w:val="0"/>
          <w:numId w:val="11"/>
        </w:numPr>
        <w:tabs>
          <w:tab w:val="left" w:pos="360"/>
        </w:tabs>
        <w:spacing w:line="276" w:lineRule="auto"/>
        <w:rPr>
          <w:rFonts w:asciiTheme="minorHAnsi" w:hAnsiTheme="minorHAnsi" w:cstheme="minorHAnsi"/>
          <w:b/>
          <w:sz w:val="22"/>
          <w:szCs w:val="22"/>
          <w:lang w:bidi="en-US"/>
        </w:rPr>
      </w:pPr>
      <w:r>
        <w:rPr>
          <w:rFonts w:asciiTheme="minorHAnsi" w:hAnsiTheme="minorHAnsi" w:cstheme="minorHAnsi"/>
          <w:bCs/>
          <w:sz w:val="22"/>
          <w:szCs w:val="22"/>
          <w:lang w:bidi="en-US"/>
        </w:rPr>
        <w:t>Prepared test cases using Data Driven &amp; Hybrid Framework.</w:t>
      </w:r>
    </w:p>
    <w:p w14:paraId="31B572B8" w14:textId="655C8AD5" w:rsidR="002849D1" w:rsidRPr="002849D1" w:rsidRDefault="002849D1" w:rsidP="00C64E81">
      <w:pPr>
        <w:numPr>
          <w:ilvl w:val="0"/>
          <w:numId w:val="11"/>
        </w:numPr>
        <w:tabs>
          <w:tab w:val="left" w:pos="360"/>
        </w:tabs>
        <w:spacing w:line="276" w:lineRule="auto"/>
        <w:rPr>
          <w:rFonts w:asciiTheme="minorHAnsi" w:hAnsiTheme="minorHAnsi" w:cstheme="minorHAnsi"/>
          <w:b/>
          <w:sz w:val="22"/>
          <w:szCs w:val="22"/>
          <w:lang w:bidi="en-US"/>
        </w:rPr>
      </w:pPr>
      <w:r>
        <w:rPr>
          <w:rFonts w:asciiTheme="minorHAnsi" w:hAnsiTheme="minorHAnsi" w:cstheme="minorHAnsi"/>
          <w:bCs/>
          <w:sz w:val="22"/>
          <w:szCs w:val="22"/>
          <w:lang w:bidi="en-US"/>
        </w:rPr>
        <w:t xml:space="preserve">Maintain and develop mobile device test framework using </w:t>
      </w:r>
      <w:r w:rsidRPr="002849D1">
        <w:rPr>
          <w:rFonts w:asciiTheme="minorHAnsi" w:hAnsiTheme="minorHAnsi" w:cstheme="minorHAnsi"/>
          <w:b/>
          <w:sz w:val="22"/>
          <w:szCs w:val="22"/>
          <w:lang w:bidi="en-US"/>
        </w:rPr>
        <w:t>Appium</w:t>
      </w:r>
      <w:r>
        <w:rPr>
          <w:rFonts w:asciiTheme="minorHAnsi" w:hAnsiTheme="minorHAnsi" w:cstheme="minorHAnsi"/>
          <w:bCs/>
          <w:sz w:val="22"/>
          <w:szCs w:val="22"/>
          <w:lang w:bidi="en-US"/>
        </w:rPr>
        <w:t xml:space="preserve"> Tool</w:t>
      </w:r>
    </w:p>
    <w:p w14:paraId="5F1C89EE" w14:textId="351359F9" w:rsidR="00AD1A3E" w:rsidRPr="00C64E81" w:rsidRDefault="00AD1A3E" w:rsidP="00C64E81">
      <w:pPr>
        <w:numPr>
          <w:ilvl w:val="0"/>
          <w:numId w:val="11"/>
        </w:numPr>
        <w:tabs>
          <w:tab w:val="left" w:pos="360"/>
        </w:tabs>
        <w:spacing w:line="276" w:lineRule="auto"/>
        <w:rPr>
          <w:rFonts w:asciiTheme="minorHAnsi" w:hAnsiTheme="minorHAnsi" w:cstheme="minorHAnsi"/>
          <w:b/>
          <w:sz w:val="22"/>
          <w:szCs w:val="22"/>
          <w:lang w:bidi="en-US"/>
        </w:rPr>
      </w:pPr>
      <w:r w:rsidRPr="00C64E81">
        <w:rPr>
          <w:rFonts w:asciiTheme="minorHAnsi" w:hAnsiTheme="minorHAnsi" w:cstheme="minorHAnsi"/>
          <w:sz w:val="22"/>
          <w:szCs w:val="22"/>
          <w:lang w:bidi="en-US"/>
        </w:rPr>
        <w:t xml:space="preserve">Hands on experience in </w:t>
      </w:r>
      <w:r w:rsidRPr="00C64E81">
        <w:rPr>
          <w:rFonts w:asciiTheme="minorHAnsi" w:hAnsiTheme="minorHAnsi" w:cstheme="minorHAnsi"/>
          <w:b/>
          <w:sz w:val="22"/>
          <w:szCs w:val="22"/>
          <w:lang w:bidi="en-US"/>
        </w:rPr>
        <w:t xml:space="preserve">Native Apps and </w:t>
      </w:r>
      <w:r w:rsidR="002849D1">
        <w:rPr>
          <w:rFonts w:asciiTheme="minorHAnsi" w:hAnsiTheme="minorHAnsi" w:cstheme="minorHAnsi"/>
          <w:b/>
          <w:sz w:val="22"/>
          <w:szCs w:val="22"/>
          <w:lang w:bidi="en-US"/>
        </w:rPr>
        <w:t>Web</w:t>
      </w:r>
      <w:r w:rsidRPr="00C64E81">
        <w:rPr>
          <w:rFonts w:asciiTheme="minorHAnsi" w:hAnsiTheme="minorHAnsi" w:cstheme="minorHAnsi"/>
          <w:b/>
          <w:sz w:val="22"/>
          <w:szCs w:val="22"/>
          <w:lang w:bidi="en-US"/>
        </w:rPr>
        <w:t xml:space="preserve"> apps.</w:t>
      </w:r>
    </w:p>
    <w:p w14:paraId="761CD9E0" w14:textId="548BCC38" w:rsidR="00A10C92" w:rsidRPr="002849D1" w:rsidRDefault="00A10C92" w:rsidP="00A10C92">
      <w:pPr>
        <w:numPr>
          <w:ilvl w:val="0"/>
          <w:numId w:val="11"/>
        </w:numPr>
        <w:tabs>
          <w:tab w:val="left" w:pos="360"/>
        </w:tabs>
        <w:spacing w:line="276" w:lineRule="auto"/>
        <w:rPr>
          <w:rFonts w:asciiTheme="minorHAnsi" w:hAnsiTheme="minorHAnsi" w:cstheme="minorHAnsi"/>
          <w:b/>
          <w:sz w:val="22"/>
          <w:szCs w:val="22"/>
          <w:lang w:bidi="en-US"/>
        </w:rPr>
      </w:pPr>
      <w:r>
        <w:rPr>
          <w:rFonts w:asciiTheme="minorHAnsi" w:hAnsiTheme="minorHAnsi" w:cstheme="minorHAnsi"/>
          <w:bCs/>
          <w:sz w:val="22"/>
          <w:szCs w:val="22"/>
          <w:lang w:bidi="en-US"/>
        </w:rPr>
        <w:t xml:space="preserve">Experience on working with </w:t>
      </w:r>
      <w:r w:rsidRPr="002849D1">
        <w:rPr>
          <w:rFonts w:asciiTheme="minorHAnsi" w:hAnsiTheme="minorHAnsi" w:cstheme="minorHAnsi"/>
          <w:b/>
          <w:sz w:val="22"/>
          <w:szCs w:val="22"/>
          <w:lang w:bidi="en-US"/>
        </w:rPr>
        <w:t>TestNG</w:t>
      </w:r>
      <w:r>
        <w:rPr>
          <w:rFonts w:asciiTheme="minorHAnsi" w:hAnsiTheme="minorHAnsi" w:cstheme="minorHAnsi"/>
          <w:bCs/>
          <w:sz w:val="22"/>
          <w:szCs w:val="22"/>
          <w:lang w:bidi="en-US"/>
        </w:rPr>
        <w:t xml:space="preserve"> and </w:t>
      </w:r>
      <w:r w:rsidRPr="002849D1">
        <w:rPr>
          <w:rFonts w:asciiTheme="minorHAnsi" w:hAnsiTheme="minorHAnsi" w:cstheme="minorHAnsi"/>
          <w:b/>
          <w:sz w:val="22"/>
          <w:szCs w:val="22"/>
          <w:lang w:bidi="en-US"/>
        </w:rPr>
        <w:t>Extent Reports</w:t>
      </w:r>
      <w:r>
        <w:rPr>
          <w:rFonts w:asciiTheme="minorHAnsi" w:hAnsiTheme="minorHAnsi" w:cstheme="minorHAnsi"/>
          <w:bCs/>
          <w:sz w:val="22"/>
          <w:szCs w:val="22"/>
          <w:lang w:bidi="en-US"/>
        </w:rPr>
        <w:t xml:space="preserve"> for Automation Testing Reports.</w:t>
      </w:r>
    </w:p>
    <w:p w14:paraId="64E45C41" w14:textId="12265DDB" w:rsidR="00AD1A3E" w:rsidRPr="00C64E81" w:rsidRDefault="00AD1A3E" w:rsidP="00C64E81">
      <w:pPr>
        <w:numPr>
          <w:ilvl w:val="0"/>
          <w:numId w:val="11"/>
        </w:numPr>
        <w:tabs>
          <w:tab w:val="left" w:pos="360"/>
        </w:tabs>
        <w:spacing w:line="276" w:lineRule="auto"/>
        <w:rPr>
          <w:rFonts w:asciiTheme="minorHAnsi" w:hAnsiTheme="minorHAnsi" w:cstheme="minorHAnsi"/>
          <w:sz w:val="22"/>
          <w:szCs w:val="22"/>
          <w:lang w:bidi="en-US"/>
        </w:rPr>
      </w:pPr>
      <w:r w:rsidRPr="00C64E81">
        <w:rPr>
          <w:rFonts w:asciiTheme="minorHAnsi" w:hAnsiTheme="minorHAnsi" w:cstheme="minorHAnsi"/>
          <w:sz w:val="22"/>
          <w:szCs w:val="22"/>
          <w:lang w:bidi="en-US"/>
        </w:rPr>
        <w:t xml:space="preserve">Hands on experience in </w:t>
      </w:r>
      <w:r w:rsidRPr="00C64E81">
        <w:rPr>
          <w:rFonts w:asciiTheme="minorHAnsi" w:hAnsiTheme="minorHAnsi" w:cstheme="minorHAnsi"/>
          <w:b/>
          <w:sz w:val="22"/>
          <w:szCs w:val="22"/>
          <w:lang w:bidi="en-US"/>
        </w:rPr>
        <w:t>CI/CD Approach</w:t>
      </w:r>
      <w:r w:rsidRPr="00C64E81">
        <w:rPr>
          <w:rFonts w:asciiTheme="minorHAnsi" w:hAnsiTheme="minorHAnsi" w:cstheme="minorHAnsi"/>
          <w:sz w:val="22"/>
          <w:szCs w:val="22"/>
          <w:lang w:bidi="en-US"/>
        </w:rPr>
        <w:t>.</w:t>
      </w:r>
    </w:p>
    <w:p w14:paraId="27B41FED" w14:textId="64EB6868" w:rsidR="00AD1A3E" w:rsidRPr="00C64E81" w:rsidRDefault="00AD1A3E" w:rsidP="00C64E81">
      <w:pPr>
        <w:numPr>
          <w:ilvl w:val="0"/>
          <w:numId w:val="11"/>
        </w:numPr>
        <w:tabs>
          <w:tab w:val="left" w:pos="360"/>
        </w:tabs>
        <w:spacing w:line="276" w:lineRule="auto"/>
        <w:rPr>
          <w:rFonts w:asciiTheme="minorHAnsi" w:hAnsiTheme="minorHAnsi" w:cstheme="minorHAnsi"/>
          <w:b/>
          <w:sz w:val="22"/>
          <w:szCs w:val="22"/>
          <w:lang w:bidi="en-US"/>
        </w:rPr>
      </w:pPr>
      <w:r w:rsidRPr="00C64E81">
        <w:rPr>
          <w:rFonts w:asciiTheme="minorHAnsi" w:hAnsiTheme="minorHAnsi" w:cstheme="minorHAnsi"/>
          <w:sz w:val="22"/>
          <w:szCs w:val="22"/>
          <w:lang w:bidi="en-US"/>
        </w:rPr>
        <w:t xml:space="preserve">Hands on experience in both </w:t>
      </w:r>
      <w:r w:rsidRPr="00C64E81">
        <w:rPr>
          <w:rFonts w:asciiTheme="minorHAnsi" w:hAnsiTheme="minorHAnsi" w:cstheme="minorHAnsi"/>
          <w:b/>
          <w:sz w:val="22"/>
          <w:szCs w:val="22"/>
          <w:lang w:bidi="en-US"/>
        </w:rPr>
        <w:t xml:space="preserve">DIT </w:t>
      </w:r>
      <w:r w:rsidRPr="00C64E81">
        <w:rPr>
          <w:rFonts w:asciiTheme="minorHAnsi" w:hAnsiTheme="minorHAnsi" w:cstheme="minorHAnsi"/>
          <w:sz w:val="22"/>
          <w:szCs w:val="22"/>
          <w:lang w:bidi="en-US"/>
        </w:rPr>
        <w:t xml:space="preserve">and </w:t>
      </w:r>
      <w:r w:rsidRPr="00C64E81">
        <w:rPr>
          <w:rFonts w:asciiTheme="minorHAnsi" w:hAnsiTheme="minorHAnsi" w:cstheme="minorHAnsi"/>
          <w:b/>
          <w:sz w:val="22"/>
          <w:szCs w:val="22"/>
          <w:lang w:bidi="en-US"/>
        </w:rPr>
        <w:t>UAT Environment.</w:t>
      </w:r>
    </w:p>
    <w:p w14:paraId="443999AB" w14:textId="3611536B" w:rsidR="00AD1A3E" w:rsidRPr="00C64E81" w:rsidRDefault="00AD1A3E" w:rsidP="00C64E81">
      <w:pPr>
        <w:numPr>
          <w:ilvl w:val="0"/>
          <w:numId w:val="11"/>
        </w:numPr>
        <w:tabs>
          <w:tab w:val="left" w:pos="360"/>
        </w:tabs>
        <w:spacing w:line="276" w:lineRule="auto"/>
        <w:rPr>
          <w:rFonts w:asciiTheme="minorHAnsi" w:hAnsiTheme="minorHAnsi" w:cstheme="minorHAnsi"/>
          <w:sz w:val="22"/>
          <w:szCs w:val="22"/>
          <w:lang w:bidi="en-US"/>
        </w:rPr>
      </w:pPr>
      <w:r w:rsidRPr="00C64E81">
        <w:rPr>
          <w:rFonts w:asciiTheme="minorHAnsi" w:hAnsiTheme="minorHAnsi" w:cstheme="minorHAnsi"/>
          <w:sz w:val="22"/>
          <w:szCs w:val="22"/>
          <w:lang w:bidi="en-US"/>
        </w:rPr>
        <w:t xml:space="preserve">Strong working knowledge in </w:t>
      </w:r>
      <w:r w:rsidR="002849D1">
        <w:rPr>
          <w:rFonts w:asciiTheme="minorHAnsi" w:hAnsiTheme="minorHAnsi" w:cstheme="minorHAnsi"/>
          <w:b/>
          <w:sz w:val="22"/>
          <w:szCs w:val="22"/>
          <w:lang w:bidi="en-US"/>
        </w:rPr>
        <w:t>TestNG</w:t>
      </w:r>
      <w:r w:rsidRPr="00C64E81">
        <w:rPr>
          <w:rFonts w:asciiTheme="minorHAnsi" w:hAnsiTheme="minorHAnsi" w:cstheme="minorHAnsi"/>
          <w:b/>
          <w:sz w:val="22"/>
          <w:szCs w:val="22"/>
          <w:lang w:bidi="en-US"/>
        </w:rPr>
        <w:t xml:space="preserve"> Testing</w:t>
      </w:r>
      <w:r w:rsidRPr="00C64E81">
        <w:rPr>
          <w:rFonts w:asciiTheme="minorHAnsi" w:hAnsiTheme="minorHAnsi" w:cstheme="minorHAnsi"/>
          <w:sz w:val="22"/>
          <w:szCs w:val="22"/>
          <w:lang w:bidi="en-US"/>
        </w:rPr>
        <w:t xml:space="preserve"> for Business Service Implementation.</w:t>
      </w:r>
    </w:p>
    <w:p w14:paraId="1B51F3AA" w14:textId="51BA1074" w:rsidR="002849D1" w:rsidRDefault="002849D1" w:rsidP="00C64E81">
      <w:pPr>
        <w:numPr>
          <w:ilvl w:val="0"/>
          <w:numId w:val="11"/>
        </w:numPr>
        <w:tabs>
          <w:tab w:val="left" w:pos="360"/>
        </w:tabs>
        <w:spacing w:line="276" w:lineRule="auto"/>
        <w:rPr>
          <w:rFonts w:asciiTheme="minorHAnsi" w:hAnsiTheme="minorHAnsi" w:cstheme="minorHAnsi"/>
          <w:sz w:val="22"/>
          <w:szCs w:val="22"/>
        </w:rPr>
      </w:pPr>
      <w:r>
        <w:rPr>
          <w:rFonts w:asciiTheme="minorHAnsi" w:hAnsiTheme="minorHAnsi" w:cstheme="minorHAnsi"/>
          <w:sz w:val="22"/>
          <w:szCs w:val="22"/>
          <w:lang w:bidi="en-US"/>
        </w:rPr>
        <w:t xml:space="preserve">Provide support for </w:t>
      </w:r>
      <w:r w:rsidRPr="00A10C92">
        <w:rPr>
          <w:rFonts w:asciiTheme="minorHAnsi" w:hAnsiTheme="minorHAnsi" w:cstheme="minorHAnsi"/>
          <w:b/>
          <w:bCs/>
          <w:sz w:val="22"/>
          <w:szCs w:val="22"/>
          <w:lang w:bidi="en-US"/>
        </w:rPr>
        <w:t>JMeter</w:t>
      </w:r>
      <w:r>
        <w:rPr>
          <w:rFonts w:asciiTheme="minorHAnsi" w:hAnsiTheme="minorHAnsi" w:cstheme="minorHAnsi"/>
          <w:sz w:val="22"/>
          <w:szCs w:val="22"/>
          <w:lang w:bidi="en-US"/>
        </w:rPr>
        <w:t xml:space="preserve"> Load testing</w:t>
      </w:r>
      <w:r w:rsidR="003413FE">
        <w:rPr>
          <w:rFonts w:asciiTheme="minorHAnsi" w:hAnsiTheme="minorHAnsi" w:cstheme="minorHAnsi"/>
          <w:sz w:val="22"/>
          <w:szCs w:val="22"/>
          <w:lang w:bidi="en-US"/>
        </w:rPr>
        <w:t>.</w:t>
      </w:r>
    </w:p>
    <w:p w14:paraId="6D46F9EA" w14:textId="58965BF0" w:rsidR="00AD1A3E" w:rsidRPr="002849D1" w:rsidRDefault="00AD1A3E" w:rsidP="00C64E81">
      <w:pPr>
        <w:numPr>
          <w:ilvl w:val="0"/>
          <w:numId w:val="11"/>
        </w:numPr>
        <w:tabs>
          <w:tab w:val="left" w:pos="360"/>
        </w:tabs>
        <w:spacing w:line="276" w:lineRule="auto"/>
        <w:rPr>
          <w:rFonts w:asciiTheme="minorHAnsi" w:hAnsiTheme="minorHAnsi" w:cstheme="minorHAnsi"/>
          <w:sz w:val="22"/>
          <w:szCs w:val="22"/>
        </w:rPr>
      </w:pPr>
      <w:r w:rsidRPr="002849D1">
        <w:rPr>
          <w:rFonts w:asciiTheme="minorHAnsi" w:hAnsiTheme="minorHAnsi" w:cstheme="minorHAnsi"/>
          <w:sz w:val="22"/>
          <w:szCs w:val="22"/>
          <w:lang w:bidi="en-US"/>
        </w:rPr>
        <w:t>E</w:t>
      </w:r>
      <w:r w:rsidRPr="002849D1">
        <w:rPr>
          <w:rFonts w:asciiTheme="minorHAnsi" w:hAnsiTheme="minorHAnsi" w:cstheme="minorHAnsi"/>
          <w:sz w:val="22"/>
          <w:szCs w:val="22"/>
        </w:rPr>
        <w:t>xcellent knowledge of Windows systems.</w:t>
      </w:r>
    </w:p>
    <w:p w14:paraId="56EE7C9E" w14:textId="6A161126" w:rsidR="00AD1A3E" w:rsidRPr="00C64E81" w:rsidRDefault="00AD1A3E" w:rsidP="00C64E81">
      <w:pPr>
        <w:numPr>
          <w:ilvl w:val="0"/>
          <w:numId w:val="11"/>
        </w:numPr>
        <w:spacing w:line="276" w:lineRule="auto"/>
        <w:textAlignment w:val="baseline"/>
        <w:rPr>
          <w:rFonts w:asciiTheme="minorHAnsi" w:hAnsiTheme="minorHAnsi" w:cstheme="minorHAnsi"/>
          <w:color w:val="000000" w:themeColor="text1"/>
          <w:sz w:val="22"/>
          <w:szCs w:val="22"/>
          <w:lang w:val="en-IN" w:eastAsia="en-IN"/>
        </w:rPr>
      </w:pPr>
      <w:r w:rsidRPr="00C64E81">
        <w:rPr>
          <w:rFonts w:asciiTheme="minorHAnsi" w:hAnsiTheme="minorHAnsi" w:cstheme="minorHAnsi"/>
          <w:sz w:val="22"/>
          <w:szCs w:val="22"/>
        </w:rPr>
        <w:t xml:space="preserve">Experience with code repositories </w:t>
      </w:r>
      <w:r w:rsidRPr="00C64E81">
        <w:rPr>
          <w:rFonts w:asciiTheme="minorHAnsi" w:hAnsiTheme="minorHAnsi" w:cstheme="minorHAnsi"/>
          <w:b/>
          <w:sz w:val="22"/>
          <w:szCs w:val="22"/>
        </w:rPr>
        <w:t>(Git),</w:t>
      </w:r>
      <w:r w:rsidRPr="00C64E81">
        <w:rPr>
          <w:rFonts w:asciiTheme="minorHAnsi" w:hAnsiTheme="minorHAnsi" w:cstheme="minorHAnsi"/>
          <w:sz w:val="22"/>
          <w:szCs w:val="22"/>
        </w:rPr>
        <w:t xml:space="preserve"> continuous integration tools </w:t>
      </w:r>
      <w:r w:rsidRPr="00C64E81">
        <w:rPr>
          <w:rFonts w:asciiTheme="minorHAnsi" w:hAnsiTheme="minorHAnsi" w:cstheme="minorHAnsi"/>
          <w:b/>
          <w:sz w:val="22"/>
          <w:szCs w:val="22"/>
        </w:rPr>
        <w:t>(Jenkins, Maven)</w:t>
      </w:r>
    </w:p>
    <w:p w14:paraId="162FA7EC" w14:textId="77777777" w:rsidR="00AD1A3E" w:rsidRPr="00C64E81" w:rsidRDefault="00AD1A3E" w:rsidP="00C64E81">
      <w:pPr>
        <w:numPr>
          <w:ilvl w:val="0"/>
          <w:numId w:val="11"/>
        </w:numPr>
        <w:spacing w:line="276" w:lineRule="auto"/>
        <w:textAlignment w:val="baseline"/>
        <w:rPr>
          <w:rFonts w:asciiTheme="minorHAnsi" w:hAnsiTheme="minorHAnsi" w:cstheme="minorHAnsi"/>
          <w:color w:val="000000" w:themeColor="text1"/>
          <w:sz w:val="22"/>
          <w:szCs w:val="22"/>
          <w:lang w:val="en-IN" w:eastAsia="en-IN"/>
        </w:rPr>
      </w:pPr>
      <w:r w:rsidRPr="00C64E81">
        <w:rPr>
          <w:rFonts w:asciiTheme="minorHAnsi" w:hAnsiTheme="minorHAnsi" w:cstheme="minorHAnsi"/>
          <w:color w:val="000000" w:themeColor="text1"/>
          <w:sz w:val="22"/>
          <w:szCs w:val="22"/>
          <w:lang w:val="en-IN" w:eastAsia="en-IN"/>
        </w:rPr>
        <w:t>Good experience of </w:t>
      </w:r>
      <w:r w:rsidRPr="00C64E81">
        <w:rPr>
          <w:rFonts w:asciiTheme="minorHAnsi" w:hAnsiTheme="minorHAnsi" w:cstheme="minorHAnsi"/>
          <w:bCs/>
          <w:color w:val="000000" w:themeColor="text1"/>
          <w:sz w:val="22"/>
          <w:szCs w:val="22"/>
          <w:lang w:val="en-IN" w:eastAsia="en-IN"/>
        </w:rPr>
        <w:t xml:space="preserve">build tools like </w:t>
      </w:r>
      <w:r w:rsidRPr="00A10C92">
        <w:rPr>
          <w:rFonts w:asciiTheme="minorHAnsi" w:hAnsiTheme="minorHAnsi" w:cstheme="minorHAnsi"/>
          <w:b/>
          <w:color w:val="000000" w:themeColor="text1"/>
          <w:sz w:val="22"/>
          <w:szCs w:val="22"/>
          <w:lang w:val="en-IN" w:eastAsia="en-IN"/>
        </w:rPr>
        <w:t>Maven</w:t>
      </w:r>
      <w:r w:rsidRPr="00C64E81">
        <w:rPr>
          <w:rFonts w:asciiTheme="minorHAnsi" w:hAnsiTheme="minorHAnsi" w:cstheme="minorHAnsi"/>
          <w:bCs/>
          <w:color w:val="000000" w:themeColor="text1"/>
          <w:sz w:val="22"/>
          <w:szCs w:val="22"/>
          <w:lang w:val="en-IN" w:eastAsia="en-IN"/>
        </w:rPr>
        <w:t xml:space="preserve"> and managing JAVA automation projects</w:t>
      </w:r>
      <w:r w:rsidRPr="00C64E81">
        <w:rPr>
          <w:rFonts w:asciiTheme="minorHAnsi" w:hAnsiTheme="minorHAnsi" w:cstheme="minorHAnsi"/>
          <w:color w:val="000000" w:themeColor="text1"/>
          <w:sz w:val="22"/>
          <w:szCs w:val="22"/>
          <w:lang w:val="en-IN" w:eastAsia="en-IN"/>
        </w:rPr>
        <w:t> using them</w:t>
      </w:r>
    </w:p>
    <w:p w14:paraId="3D49B923" w14:textId="77777777" w:rsidR="00AD1A3E" w:rsidRPr="00C64E81" w:rsidRDefault="00AD1A3E" w:rsidP="00C64E81">
      <w:pPr>
        <w:numPr>
          <w:ilvl w:val="0"/>
          <w:numId w:val="11"/>
        </w:numPr>
        <w:spacing w:line="276" w:lineRule="auto"/>
        <w:textAlignment w:val="baseline"/>
        <w:rPr>
          <w:rFonts w:asciiTheme="minorHAnsi" w:hAnsiTheme="minorHAnsi" w:cstheme="minorHAnsi"/>
          <w:color w:val="000000" w:themeColor="text1"/>
          <w:sz w:val="22"/>
          <w:szCs w:val="22"/>
          <w:lang w:val="en-IN" w:eastAsia="en-IN"/>
        </w:rPr>
      </w:pPr>
      <w:r w:rsidRPr="00C64E81">
        <w:rPr>
          <w:rFonts w:asciiTheme="minorHAnsi" w:hAnsiTheme="minorHAnsi" w:cstheme="minorHAnsi"/>
          <w:color w:val="000000" w:themeColor="text1"/>
          <w:sz w:val="22"/>
          <w:szCs w:val="22"/>
          <w:lang w:val="en-IN" w:eastAsia="en-IN"/>
        </w:rPr>
        <w:t>Good experience of </w:t>
      </w:r>
      <w:r w:rsidRPr="00C64E81">
        <w:rPr>
          <w:rFonts w:asciiTheme="minorHAnsi" w:hAnsiTheme="minorHAnsi" w:cstheme="minorHAnsi"/>
          <w:bCs/>
          <w:color w:val="000000" w:themeColor="text1"/>
          <w:sz w:val="22"/>
          <w:szCs w:val="22"/>
          <w:lang w:val="en-IN" w:eastAsia="en-IN"/>
        </w:rPr>
        <w:t>Agile Scrum processes</w:t>
      </w:r>
    </w:p>
    <w:p w14:paraId="50505A97" w14:textId="77777777" w:rsidR="00AD1A3E" w:rsidRPr="00C64E81" w:rsidRDefault="00AD1A3E" w:rsidP="00C64E81">
      <w:pPr>
        <w:numPr>
          <w:ilvl w:val="0"/>
          <w:numId w:val="11"/>
        </w:numPr>
        <w:spacing w:line="276" w:lineRule="auto"/>
        <w:textAlignment w:val="baseline"/>
        <w:rPr>
          <w:rFonts w:asciiTheme="minorHAnsi" w:hAnsiTheme="minorHAnsi" w:cstheme="minorHAnsi"/>
          <w:color w:val="000000" w:themeColor="text1"/>
          <w:sz w:val="22"/>
          <w:szCs w:val="22"/>
          <w:lang w:val="en-IN" w:eastAsia="en-IN"/>
        </w:rPr>
      </w:pPr>
      <w:r w:rsidRPr="00C64E81">
        <w:rPr>
          <w:rFonts w:asciiTheme="minorHAnsi" w:hAnsiTheme="minorHAnsi" w:cstheme="minorHAnsi"/>
          <w:bCs/>
          <w:color w:val="000000" w:themeColor="text1"/>
          <w:sz w:val="22"/>
          <w:szCs w:val="22"/>
          <w:lang w:val="en-IN" w:eastAsia="en-IN"/>
        </w:rPr>
        <w:t>Good knowledge in Testing framework development and tool development with core java</w:t>
      </w:r>
    </w:p>
    <w:p w14:paraId="35B03BC2" w14:textId="37B85FD7" w:rsidR="00AD1A3E" w:rsidRPr="00C64E81" w:rsidRDefault="00AD1A3E" w:rsidP="00C64E81">
      <w:pPr>
        <w:numPr>
          <w:ilvl w:val="0"/>
          <w:numId w:val="11"/>
        </w:numPr>
        <w:spacing w:line="276" w:lineRule="auto"/>
        <w:textAlignment w:val="baseline"/>
        <w:rPr>
          <w:rFonts w:asciiTheme="minorHAnsi" w:hAnsiTheme="minorHAnsi" w:cstheme="minorHAnsi"/>
          <w:color w:val="000000" w:themeColor="text1"/>
          <w:sz w:val="22"/>
          <w:szCs w:val="22"/>
          <w:lang w:val="en-IN" w:eastAsia="en-IN"/>
        </w:rPr>
      </w:pPr>
      <w:r w:rsidRPr="00C64E81">
        <w:rPr>
          <w:rFonts w:asciiTheme="minorHAnsi" w:hAnsiTheme="minorHAnsi" w:cstheme="minorHAnsi"/>
          <w:color w:val="000000" w:themeColor="text1"/>
          <w:sz w:val="22"/>
          <w:szCs w:val="22"/>
          <w:lang w:val="en-IN" w:eastAsia="en-IN"/>
        </w:rPr>
        <w:t xml:space="preserve">Proven ability in Working individually or as a part of </w:t>
      </w:r>
      <w:r w:rsidR="000048B5" w:rsidRPr="00C64E81">
        <w:rPr>
          <w:rFonts w:asciiTheme="minorHAnsi" w:hAnsiTheme="minorHAnsi" w:cstheme="minorHAnsi"/>
          <w:color w:val="000000" w:themeColor="text1"/>
          <w:sz w:val="22"/>
          <w:szCs w:val="22"/>
          <w:lang w:val="en-IN" w:eastAsia="en-IN"/>
        </w:rPr>
        <w:t>team, Problem</w:t>
      </w:r>
      <w:r w:rsidRPr="00C64E81">
        <w:rPr>
          <w:rFonts w:asciiTheme="minorHAnsi" w:hAnsiTheme="minorHAnsi" w:cstheme="minorHAnsi"/>
          <w:color w:val="000000" w:themeColor="text1"/>
          <w:sz w:val="22"/>
          <w:szCs w:val="22"/>
          <w:lang w:val="en-IN" w:eastAsia="en-IN"/>
        </w:rPr>
        <w:t xml:space="preserve"> solving, Process improvement activities, Analytical skills, Reporting and Assisting to Manager</w:t>
      </w:r>
    </w:p>
    <w:p w14:paraId="30634E91" w14:textId="682D834F" w:rsidR="00AD1A3E" w:rsidRDefault="00AD1A3E" w:rsidP="00C64E81">
      <w:pPr>
        <w:numPr>
          <w:ilvl w:val="0"/>
          <w:numId w:val="11"/>
        </w:numPr>
        <w:spacing w:line="276" w:lineRule="auto"/>
        <w:textAlignment w:val="baseline"/>
        <w:rPr>
          <w:rFonts w:asciiTheme="minorHAnsi" w:hAnsiTheme="minorHAnsi" w:cstheme="minorHAnsi"/>
          <w:color w:val="000000" w:themeColor="text1"/>
          <w:sz w:val="22"/>
          <w:szCs w:val="22"/>
          <w:lang w:val="en-IN" w:eastAsia="en-IN"/>
        </w:rPr>
      </w:pPr>
      <w:r w:rsidRPr="00C64E81">
        <w:rPr>
          <w:rFonts w:asciiTheme="minorHAnsi" w:hAnsiTheme="minorHAnsi" w:cstheme="minorHAnsi"/>
          <w:color w:val="000000" w:themeColor="text1"/>
          <w:sz w:val="22"/>
          <w:szCs w:val="22"/>
          <w:lang w:val="en-IN" w:eastAsia="en-IN"/>
        </w:rPr>
        <w:t xml:space="preserve">Good knowledge with API testing frameworks </w:t>
      </w:r>
      <w:r w:rsidR="002849D1">
        <w:rPr>
          <w:rFonts w:asciiTheme="minorHAnsi" w:hAnsiTheme="minorHAnsi" w:cstheme="minorHAnsi"/>
          <w:color w:val="000000" w:themeColor="text1"/>
          <w:sz w:val="22"/>
          <w:szCs w:val="22"/>
          <w:lang w:val="en-IN" w:eastAsia="en-IN"/>
        </w:rPr>
        <w:t>using</w:t>
      </w:r>
      <w:r w:rsidRPr="00C64E81">
        <w:rPr>
          <w:rFonts w:asciiTheme="minorHAnsi" w:hAnsiTheme="minorHAnsi" w:cstheme="minorHAnsi"/>
          <w:color w:val="000000" w:themeColor="text1"/>
          <w:sz w:val="22"/>
          <w:szCs w:val="22"/>
          <w:lang w:val="en-IN" w:eastAsia="en-IN"/>
        </w:rPr>
        <w:t xml:space="preserve"> tool </w:t>
      </w:r>
      <w:r w:rsidR="002849D1">
        <w:rPr>
          <w:rFonts w:asciiTheme="minorHAnsi" w:hAnsiTheme="minorHAnsi" w:cstheme="minorHAnsi"/>
          <w:color w:val="000000" w:themeColor="text1"/>
          <w:sz w:val="22"/>
          <w:szCs w:val="22"/>
          <w:lang w:val="en-IN" w:eastAsia="en-IN"/>
        </w:rPr>
        <w:t>Rest Assured JAVA Library</w:t>
      </w:r>
      <w:r w:rsidRPr="00C64E81">
        <w:rPr>
          <w:rFonts w:asciiTheme="minorHAnsi" w:hAnsiTheme="minorHAnsi" w:cstheme="minorHAnsi"/>
          <w:color w:val="000000" w:themeColor="text1"/>
          <w:sz w:val="22"/>
          <w:szCs w:val="22"/>
          <w:lang w:val="en-IN" w:eastAsia="en-IN"/>
        </w:rPr>
        <w:t>.</w:t>
      </w:r>
    </w:p>
    <w:p w14:paraId="5DD61640" w14:textId="77777777" w:rsidR="00A10C92" w:rsidRPr="00A10C92" w:rsidRDefault="00A10C92" w:rsidP="00A10C92">
      <w:pPr>
        <w:numPr>
          <w:ilvl w:val="0"/>
          <w:numId w:val="11"/>
        </w:numPr>
        <w:spacing w:line="276" w:lineRule="auto"/>
        <w:textAlignment w:val="baseline"/>
        <w:rPr>
          <w:rFonts w:asciiTheme="minorHAnsi" w:hAnsiTheme="minorHAnsi" w:cstheme="minorHAnsi"/>
          <w:color w:val="000000" w:themeColor="text1"/>
          <w:sz w:val="22"/>
          <w:szCs w:val="22"/>
          <w:lang w:val="en-IN" w:eastAsia="en-IN"/>
        </w:rPr>
      </w:pPr>
      <w:r w:rsidRPr="00A10C92">
        <w:rPr>
          <w:rFonts w:asciiTheme="minorHAnsi" w:hAnsiTheme="minorHAnsi" w:cstheme="minorHAnsi"/>
          <w:color w:val="000000" w:themeColor="text1"/>
          <w:sz w:val="22"/>
          <w:szCs w:val="22"/>
          <w:lang w:val="en-IN" w:eastAsia="en-IN"/>
        </w:rPr>
        <w:t>Involved in different phases of Software Testing Life Cycle (STLC).</w:t>
      </w:r>
    </w:p>
    <w:p w14:paraId="79208D5B" w14:textId="77777777" w:rsidR="00A10C92" w:rsidRPr="00A10C92" w:rsidRDefault="00A10C92" w:rsidP="00A10C92">
      <w:pPr>
        <w:numPr>
          <w:ilvl w:val="0"/>
          <w:numId w:val="11"/>
        </w:numPr>
        <w:spacing w:line="276" w:lineRule="auto"/>
        <w:textAlignment w:val="baseline"/>
        <w:rPr>
          <w:rFonts w:asciiTheme="minorHAnsi" w:hAnsiTheme="minorHAnsi" w:cstheme="minorHAnsi"/>
          <w:color w:val="000000" w:themeColor="text1"/>
          <w:sz w:val="22"/>
          <w:szCs w:val="22"/>
          <w:lang w:val="en-IN" w:eastAsia="en-IN"/>
        </w:rPr>
      </w:pPr>
      <w:r w:rsidRPr="00A10C92">
        <w:rPr>
          <w:rFonts w:asciiTheme="minorHAnsi" w:hAnsiTheme="minorHAnsi" w:cstheme="minorHAnsi"/>
          <w:color w:val="000000" w:themeColor="text1"/>
          <w:sz w:val="22"/>
          <w:szCs w:val="22"/>
          <w:lang w:val="en-IN" w:eastAsia="en-IN"/>
        </w:rPr>
        <w:t>Involved in different phases of Software Development Life Cycle (SDLC).</w:t>
      </w:r>
    </w:p>
    <w:p w14:paraId="70DBE2C7" w14:textId="77777777" w:rsidR="00A10C92" w:rsidRPr="00A10C92" w:rsidRDefault="00A10C92" w:rsidP="00A10C92">
      <w:pPr>
        <w:numPr>
          <w:ilvl w:val="0"/>
          <w:numId w:val="11"/>
        </w:numPr>
        <w:spacing w:line="276" w:lineRule="auto"/>
        <w:textAlignment w:val="baseline"/>
        <w:rPr>
          <w:rFonts w:asciiTheme="minorHAnsi" w:hAnsiTheme="minorHAnsi" w:cstheme="minorHAnsi"/>
          <w:color w:val="000000" w:themeColor="text1"/>
          <w:sz w:val="22"/>
          <w:szCs w:val="22"/>
          <w:lang w:val="en-IN" w:eastAsia="en-IN"/>
        </w:rPr>
      </w:pPr>
      <w:r w:rsidRPr="00A10C92">
        <w:rPr>
          <w:rFonts w:asciiTheme="minorHAnsi" w:hAnsiTheme="minorHAnsi" w:cstheme="minorHAnsi"/>
          <w:color w:val="000000" w:themeColor="text1"/>
          <w:sz w:val="22"/>
          <w:szCs w:val="22"/>
          <w:lang w:val="en-IN" w:eastAsia="en-IN"/>
        </w:rPr>
        <w:t>Having good experience in JIRA/Unfuddle for Bug Life Cycle</w:t>
      </w:r>
    </w:p>
    <w:p w14:paraId="4F7082A3" w14:textId="105170BD" w:rsidR="00C64E81" w:rsidRPr="00A10C92" w:rsidRDefault="00A10C92" w:rsidP="00A10C92">
      <w:pPr>
        <w:numPr>
          <w:ilvl w:val="0"/>
          <w:numId w:val="11"/>
        </w:numPr>
        <w:spacing w:line="276" w:lineRule="auto"/>
        <w:textAlignment w:val="baseline"/>
        <w:rPr>
          <w:rFonts w:asciiTheme="minorHAnsi" w:hAnsiTheme="minorHAnsi" w:cstheme="minorHAnsi"/>
          <w:color w:val="000000" w:themeColor="text1"/>
          <w:sz w:val="22"/>
          <w:szCs w:val="22"/>
          <w:lang w:val="en-IN" w:eastAsia="en-IN"/>
        </w:rPr>
      </w:pPr>
      <w:r w:rsidRPr="00A10C92">
        <w:rPr>
          <w:rFonts w:asciiTheme="minorHAnsi" w:hAnsiTheme="minorHAnsi" w:cstheme="minorHAnsi"/>
          <w:color w:val="000000" w:themeColor="text1"/>
          <w:sz w:val="22"/>
          <w:szCs w:val="22"/>
          <w:lang w:val="en-IN" w:eastAsia="en-IN"/>
        </w:rPr>
        <w:t>Involved in Preparing Bug Report and Defect Tracking Process.</w:t>
      </w:r>
    </w:p>
    <w:p w14:paraId="6D9EE5D1" w14:textId="03E36B3B" w:rsidR="00C64E81" w:rsidRDefault="00C64E81" w:rsidP="00C64E81">
      <w:pPr>
        <w:suppressAutoHyphens/>
        <w:spacing w:line="276" w:lineRule="auto"/>
        <w:jc w:val="both"/>
        <w:rPr>
          <w:rFonts w:asciiTheme="minorHAnsi" w:hAnsiTheme="minorHAnsi" w:cstheme="minorHAnsi"/>
          <w:sz w:val="22"/>
          <w:szCs w:val="22"/>
        </w:rPr>
      </w:pPr>
    </w:p>
    <w:p w14:paraId="6B2855B3" w14:textId="77777777" w:rsidR="000109BD" w:rsidRPr="00C64E81" w:rsidRDefault="000109BD" w:rsidP="00C64E81">
      <w:pPr>
        <w:pStyle w:val="Section"/>
        <w:shd w:val="clear" w:color="auto" w:fill="D9D9D9"/>
        <w:spacing w:after="0" w:line="276" w:lineRule="auto"/>
        <w:jc w:val="both"/>
        <w:rPr>
          <w:rFonts w:asciiTheme="minorHAnsi" w:hAnsiTheme="minorHAnsi" w:cstheme="minorHAnsi"/>
          <w:color w:val="auto"/>
          <w:sz w:val="22"/>
          <w:szCs w:val="22"/>
        </w:rPr>
      </w:pPr>
      <w:r w:rsidRPr="00C64E81">
        <w:rPr>
          <w:rFonts w:asciiTheme="minorHAnsi" w:hAnsiTheme="minorHAnsi" w:cstheme="minorHAnsi"/>
          <w:color w:val="auto"/>
          <w:sz w:val="22"/>
          <w:szCs w:val="22"/>
        </w:rPr>
        <w:t>Credits</w:t>
      </w:r>
    </w:p>
    <w:p w14:paraId="056C9F1B" w14:textId="77777777" w:rsidR="000109BD" w:rsidRPr="00C64E81" w:rsidRDefault="000109BD" w:rsidP="00C64E81">
      <w:pPr>
        <w:suppressAutoHyphens/>
        <w:spacing w:line="276" w:lineRule="auto"/>
        <w:jc w:val="both"/>
        <w:rPr>
          <w:rFonts w:asciiTheme="minorHAnsi" w:hAnsiTheme="minorHAnsi" w:cstheme="minorHAnsi"/>
          <w:sz w:val="22"/>
          <w:szCs w:val="22"/>
        </w:rPr>
      </w:pPr>
    </w:p>
    <w:tbl>
      <w:tblPr>
        <w:tblW w:w="891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90"/>
        <w:gridCol w:w="6120"/>
      </w:tblGrid>
      <w:tr w:rsidR="003B42F2" w:rsidRPr="00C64E81" w14:paraId="153E225E" w14:textId="77777777" w:rsidTr="00B41413">
        <w:trPr>
          <w:trHeight w:val="14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CC487B" w14:textId="77777777" w:rsidR="003B42F2" w:rsidRPr="00C64E81" w:rsidRDefault="003B42F2" w:rsidP="00C64E81">
            <w:pPr>
              <w:spacing w:line="276" w:lineRule="auto"/>
              <w:rPr>
                <w:rFonts w:asciiTheme="minorHAnsi" w:hAnsiTheme="minorHAnsi" w:cstheme="minorHAnsi"/>
                <w:sz w:val="22"/>
                <w:szCs w:val="22"/>
              </w:rPr>
            </w:pPr>
            <w:bookmarkStart w:id="0" w:name="_Hlk53669694"/>
            <w:r w:rsidRPr="00C64E81">
              <w:rPr>
                <w:rFonts w:asciiTheme="minorHAnsi" w:hAnsiTheme="minorHAnsi" w:cstheme="minorHAnsi"/>
                <w:b/>
                <w:bCs/>
                <w:sz w:val="22"/>
                <w:szCs w:val="22"/>
              </w:rPr>
              <w:t>Languages Known</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69058EA4" w14:textId="2061CAF2" w:rsidR="003B42F2" w:rsidRPr="00C64E81" w:rsidRDefault="003B42F2" w:rsidP="00C64E81">
            <w:pPr>
              <w:spacing w:line="276" w:lineRule="auto"/>
              <w:rPr>
                <w:rFonts w:asciiTheme="minorHAnsi" w:hAnsiTheme="minorHAnsi" w:cstheme="minorHAnsi"/>
                <w:sz w:val="22"/>
                <w:szCs w:val="22"/>
              </w:rPr>
            </w:pPr>
            <w:r w:rsidRPr="00C64E81">
              <w:rPr>
                <w:rFonts w:asciiTheme="minorHAnsi" w:hAnsiTheme="minorHAnsi" w:cstheme="minorHAnsi"/>
                <w:sz w:val="22"/>
                <w:szCs w:val="22"/>
              </w:rPr>
              <w:t xml:space="preserve">  Core Java, Java </w:t>
            </w:r>
            <w:r w:rsidR="003413FE">
              <w:rPr>
                <w:rFonts w:asciiTheme="minorHAnsi" w:hAnsiTheme="minorHAnsi" w:cstheme="minorHAnsi"/>
                <w:sz w:val="22"/>
                <w:szCs w:val="22"/>
              </w:rPr>
              <w:t>8</w:t>
            </w:r>
          </w:p>
        </w:tc>
      </w:tr>
      <w:tr w:rsidR="003B42F2" w:rsidRPr="00C64E81" w14:paraId="5A5D486E" w14:textId="77777777" w:rsidTr="00B41413">
        <w:trPr>
          <w:trHeight w:val="14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BB91C23" w14:textId="77777777" w:rsidR="003B42F2" w:rsidRPr="00C64E81" w:rsidRDefault="003B42F2" w:rsidP="00C64E81">
            <w:pPr>
              <w:spacing w:line="276" w:lineRule="auto"/>
              <w:rPr>
                <w:rFonts w:asciiTheme="minorHAnsi" w:hAnsiTheme="minorHAnsi" w:cstheme="minorHAnsi"/>
                <w:b/>
                <w:bCs/>
                <w:sz w:val="22"/>
                <w:szCs w:val="22"/>
              </w:rPr>
            </w:pPr>
            <w:r w:rsidRPr="00C64E81">
              <w:rPr>
                <w:rFonts w:asciiTheme="minorHAnsi" w:hAnsiTheme="minorHAnsi" w:cstheme="minorHAnsi"/>
                <w:b/>
                <w:bCs/>
                <w:sz w:val="22"/>
                <w:szCs w:val="22"/>
              </w:rPr>
              <w:t>Database</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57790FBA" w14:textId="6024B586" w:rsidR="003B42F2" w:rsidRPr="00C64E81" w:rsidRDefault="003B42F2" w:rsidP="00C64E81">
            <w:pPr>
              <w:spacing w:line="276" w:lineRule="auto"/>
              <w:rPr>
                <w:rFonts w:asciiTheme="minorHAnsi" w:hAnsiTheme="minorHAnsi" w:cstheme="minorHAnsi"/>
                <w:sz w:val="22"/>
                <w:szCs w:val="22"/>
              </w:rPr>
            </w:pPr>
            <w:r w:rsidRPr="00C64E81">
              <w:rPr>
                <w:rFonts w:asciiTheme="minorHAnsi" w:hAnsiTheme="minorHAnsi" w:cstheme="minorHAnsi"/>
                <w:sz w:val="22"/>
                <w:szCs w:val="22"/>
              </w:rPr>
              <w:t xml:space="preserve">  SQL</w:t>
            </w:r>
            <w:r w:rsidR="003413FE">
              <w:rPr>
                <w:rFonts w:asciiTheme="minorHAnsi" w:hAnsiTheme="minorHAnsi" w:cstheme="minorHAnsi"/>
                <w:sz w:val="22"/>
                <w:szCs w:val="22"/>
              </w:rPr>
              <w:t xml:space="preserve"> Server</w:t>
            </w:r>
          </w:p>
        </w:tc>
      </w:tr>
      <w:tr w:rsidR="003B42F2" w:rsidRPr="00C64E81" w14:paraId="3CB94D7C" w14:textId="77777777" w:rsidTr="00B41413">
        <w:trPr>
          <w:trHeight w:val="30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7B09973" w14:textId="77777777" w:rsidR="003B42F2" w:rsidRPr="00C64E81" w:rsidRDefault="003B42F2" w:rsidP="00C64E81">
            <w:pPr>
              <w:spacing w:line="276" w:lineRule="auto"/>
              <w:rPr>
                <w:rFonts w:asciiTheme="minorHAnsi" w:hAnsiTheme="minorHAnsi" w:cstheme="minorHAnsi"/>
                <w:b/>
                <w:bCs/>
                <w:sz w:val="22"/>
                <w:szCs w:val="22"/>
              </w:rPr>
            </w:pPr>
            <w:r w:rsidRPr="00C64E81">
              <w:rPr>
                <w:rFonts w:asciiTheme="minorHAnsi" w:hAnsiTheme="minorHAnsi" w:cstheme="minorHAnsi"/>
                <w:b/>
                <w:bCs/>
                <w:sz w:val="22"/>
                <w:szCs w:val="22"/>
              </w:rPr>
              <w:lastRenderedPageBreak/>
              <w:t>DevOps Tools</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5CFBA36C" w14:textId="597009CB" w:rsidR="003B42F2" w:rsidRPr="00C64E81" w:rsidRDefault="003B42F2" w:rsidP="00C64E81">
            <w:pPr>
              <w:spacing w:line="276" w:lineRule="auto"/>
              <w:rPr>
                <w:rFonts w:asciiTheme="minorHAnsi" w:hAnsiTheme="minorHAnsi" w:cstheme="minorHAnsi"/>
                <w:sz w:val="22"/>
                <w:szCs w:val="22"/>
              </w:rPr>
            </w:pPr>
            <w:r w:rsidRPr="00C64E81">
              <w:rPr>
                <w:rFonts w:asciiTheme="minorHAnsi" w:hAnsiTheme="minorHAnsi" w:cstheme="minorHAnsi"/>
                <w:sz w:val="22"/>
                <w:szCs w:val="22"/>
              </w:rPr>
              <w:t xml:space="preserve">  Jenkins, Git, </w:t>
            </w:r>
            <w:r w:rsidR="003413FE">
              <w:rPr>
                <w:rFonts w:asciiTheme="minorHAnsi" w:hAnsiTheme="minorHAnsi" w:cstheme="minorHAnsi"/>
                <w:sz w:val="22"/>
                <w:szCs w:val="22"/>
              </w:rPr>
              <w:t>Bitbucket</w:t>
            </w:r>
          </w:p>
        </w:tc>
      </w:tr>
      <w:tr w:rsidR="003B42F2" w:rsidRPr="00C64E81" w14:paraId="41DF6844" w14:textId="77777777" w:rsidTr="00B41413">
        <w:trPr>
          <w:trHeight w:val="30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DE736D" w14:textId="77777777" w:rsidR="003B42F2" w:rsidRPr="00C64E81" w:rsidRDefault="003B42F2" w:rsidP="00C64E81">
            <w:pPr>
              <w:spacing w:line="276" w:lineRule="auto"/>
              <w:rPr>
                <w:rFonts w:asciiTheme="minorHAnsi" w:hAnsiTheme="minorHAnsi" w:cstheme="minorHAnsi"/>
                <w:sz w:val="22"/>
                <w:szCs w:val="22"/>
              </w:rPr>
            </w:pPr>
            <w:r w:rsidRPr="00C64E81">
              <w:rPr>
                <w:rFonts w:asciiTheme="minorHAnsi" w:hAnsiTheme="minorHAnsi" w:cstheme="minorHAnsi"/>
                <w:b/>
                <w:bCs/>
                <w:sz w:val="22"/>
                <w:szCs w:val="22"/>
              </w:rPr>
              <w:t>Development Tools</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0FFEED39" w14:textId="34971198" w:rsidR="003B42F2" w:rsidRPr="00C64E81" w:rsidRDefault="003413FE" w:rsidP="00C64E81">
            <w:pPr>
              <w:spacing w:line="276" w:lineRule="auto"/>
              <w:rPr>
                <w:rFonts w:asciiTheme="minorHAnsi" w:hAnsiTheme="minorHAnsi" w:cstheme="minorHAnsi"/>
                <w:sz w:val="22"/>
                <w:szCs w:val="22"/>
              </w:rPr>
            </w:pPr>
            <w:r>
              <w:rPr>
                <w:rFonts w:asciiTheme="minorHAnsi" w:hAnsiTheme="minorHAnsi" w:cstheme="minorHAnsi"/>
                <w:sz w:val="22"/>
                <w:szCs w:val="22"/>
              </w:rPr>
              <w:t xml:space="preserve"> Selenium IDE, Selenium WebDriver, </w:t>
            </w:r>
            <w:r w:rsidR="003B42F2" w:rsidRPr="00C64E81">
              <w:rPr>
                <w:rFonts w:asciiTheme="minorHAnsi" w:hAnsiTheme="minorHAnsi" w:cstheme="minorHAnsi"/>
                <w:sz w:val="22"/>
                <w:szCs w:val="22"/>
              </w:rPr>
              <w:t xml:space="preserve">Android Studio, </w:t>
            </w:r>
            <w:r w:rsidRPr="00C64E81">
              <w:rPr>
                <w:rFonts w:asciiTheme="minorHAnsi" w:hAnsiTheme="minorHAnsi" w:cstheme="minorHAnsi"/>
                <w:sz w:val="22"/>
                <w:szCs w:val="22"/>
              </w:rPr>
              <w:t>Xcode</w:t>
            </w:r>
          </w:p>
        </w:tc>
      </w:tr>
      <w:tr w:rsidR="003B42F2" w:rsidRPr="00C64E81" w14:paraId="1B5B15C0" w14:textId="77777777" w:rsidTr="00B41413">
        <w:trPr>
          <w:trHeight w:val="30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2AFDA43" w14:textId="77777777" w:rsidR="003B42F2" w:rsidRPr="00C64E81" w:rsidRDefault="003B42F2" w:rsidP="00C64E81">
            <w:pPr>
              <w:spacing w:line="276" w:lineRule="auto"/>
              <w:rPr>
                <w:rFonts w:asciiTheme="minorHAnsi" w:hAnsiTheme="minorHAnsi" w:cstheme="minorHAnsi"/>
                <w:b/>
                <w:bCs/>
                <w:sz w:val="22"/>
                <w:szCs w:val="22"/>
              </w:rPr>
            </w:pPr>
            <w:r w:rsidRPr="00C64E81">
              <w:rPr>
                <w:rFonts w:asciiTheme="minorHAnsi" w:hAnsiTheme="minorHAnsi" w:cstheme="minorHAnsi"/>
                <w:b/>
                <w:bCs/>
                <w:sz w:val="22"/>
                <w:szCs w:val="22"/>
              </w:rPr>
              <w:t>Java Frameworks</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1F5502DA" w14:textId="5628F699" w:rsidR="003B42F2" w:rsidRPr="00C64E81" w:rsidRDefault="003413FE" w:rsidP="00C64E81">
            <w:pPr>
              <w:spacing w:line="276" w:lineRule="auto"/>
              <w:rPr>
                <w:rFonts w:asciiTheme="minorHAnsi" w:hAnsiTheme="minorHAnsi" w:cstheme="minorHAnsi"/>
                <w:sz w:val="22"/>
                <w:szCs w:val="22"/>
              </w:rPr>
            </w:pPr>
            <w:r>
              <w:rPr>
                <w:rFonts w:asciiTheme="minorHAnsi" w:hAnsiTheme="minorHAnsi" w:cstheme="minorHAnsi"/>
                <w:sz w:val="22"/>
                <w:szCs w:val="22"/>
              </w:rPr>
              <w:t xml:space="preserve"> </w:t>
            </w:r>
            <w:r w:rsidR="003B42F2" w:rsidRPr="00C64E81">
              <w:rPr>
                <w:rFonts w:asciiTheme="minorHAnsi" w:hAnsiTheme="minorHAnsi" w:cstheme="minorHAnsi"/>
                <w:sz w:val="22"/>
                <w:szCs w:val="22"/>
              </w:rPr>
              <w:t xml:space="preserve">Java Streams, Java 8 Streams and Lambda Expressions </w:t>
            </w:r>
          </w:p>
        </w:tc>
      </w:tr>
      <w:tr w:rsidR="003B42F2" w:rsidRPr="00C64E81" w14:paraId="6F5EDF0D" w14:textId="77777777" w:rsidTr="00B41413">
        <w:trPr>
          <w:trHeight w:val="30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05E3534" w14:textId="77777777" w:rsidR="003B42F2" w:rsidRPr="00C64E81" w:rsidRDefault="003B42F2" w:rsidP="00C64E81">
            <w:pPr>
              <w:spacing w:line="276" w:lineRule="auto"/>
              <w:rPr>
                <w:rFonts w:asciiTheme="minorHAnsi" w:hAnsiTheme="minorHAnsi" w:cstheme="minorHAnsi"/>
                <w:b/>
                <w:bCs/>
                <w:sz w:val="22"/>
                <w:szCs w:val="22"/>
              </w:rPr>
            </w:pPr>
            <w:r w:rsidRPr="00C64E81">
              <w:rPr>
                <w:rFonts w:asciiTheme="minorHAnsi" w:hAnsiTheme="minorHAnsi" w:cstheme="minorHAnsi"/>
                <w:b/>
                <w:bCs/>
                <w:sz w:val="22"/>
                <w:szCs w:val="22"/>
              </w:rPr>
              <w:t>UI Automation Frameworks</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092BC630" w14:textId="7C8937A0" w:rsidR="003B42F2" w:rsidRPr="00C64E81" w:rsidRDefault="003B42F2" w:rsidP="00C64E81">
            <w:pPr>
              <w:spacing w:line="276" w:lineRule="auto"/>
              <w:rPr>
                <w:rFonts w:asciiTheme="minorHAnsi" w:hAnsiTheme="minorHAnsi" w:cstheme="minorHAnsi"/>
                <w:sz w:val="22"/>
                <w:szCs w:val="22"/>
              </w:rPr>
            </w:pPr>
            <w:r w:rsidRPr="00C64E81">
              <w:rPr>
                <w:rFonts w:asciiTheme="minorHAnsi" w:hAnsiTheme="minorHAnsi" w:cstheme="minorHAnsi"/>
                <w:sz w:val="22"/>
                <w:szCs w:val="22"/>
              </w:rPr>
              <w:t xml:space="preserve"> Appium and Selenium</w:t>
            </w:r>
          </w:p>
        </w:tc>
      </w:tr>
      <w:tr w:rsidR="003B42F2" w:rsidRPr="00C64E81" w14:paraId="7CF6EB04" w14:textId="77777777" w:rsidTr="00B41413">
        <w:trPr>
          <w:trHeight w:val="30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59FD7BB" w14:textId="77777777" w:rsidR="003B42F2" w:rsidRPr="00C64E81" w:rsidRDefault="003B42F2" w:rsidP="00C64E81">
            <w:pPr>
              <w:spacing w:line="276" w:lineRule="auto"/>
              <w:rPr>
                <w:rFonts w:asciiTheme="minorHAnsi" w:hAnsiTheme="minorHAnsi" w:cstheme="minorHAnsi"/>
                <w:b/>
                <w:bCs/>
                <w:sz w:val="22"/>
                <w:szCs w:val="22"/>
              </w:rPr>
            </w:pPr>
            <w:r w:rsidRPr="00C64E81">
              <w:rPr>
                <w:rFonts w:asciiTheme="minorHAnsi" w:hAnsiTheme="minorHAnsi" w:cstheme="minorHAnsi"/>
                <w:b/>
                <w:bCs/>
                <w:sz w:val="22"/>
                <w:szCs w:val="22"/>
              </w:rPr>
              <w:t>Testing Framework</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0023EAE4" w14:textId="3CA7C0CB" w:rsidR="003B42F2" w:rsidRPr="00C64E81" w:rsidRDefault="003B42F2" w:rsidP="00C64E81">
            <w:pPr>
              <w:spacing w:line="276" w:lineRule="auto"/>
              <w:rPr>
                <w:rFonts w:asciiTheme="minorHAnsi" w:hAnsiTheme="minorHAnsi" w:cstheme="minorHAnsi"/>
                <w:sz w:val="22"/>
                <w:szCs w:val="22"/>
              </w:rPr>
            </w:pPr>
            <w:r w:rsidRPr="00C64E81">
              <w:rPr>
                <w:rFonts w:asciiTheme="minorHAnsi" w:hAnsiTheme="minorHAnsi" w:cstheme="minorHAnsi"/>
                <w:sz w:val="22"/>
                <w:szCs w:val="22"/>
              </w:rPr>
              <w:t xml:space="preserve"> JUnit and TestN</w:t>
            </w:r>
            <w:r w:rsidR="003413FE">
              <w:rPr>
                <w:rFonts w:asciiTheme="minorHAnsi" w:hAnsiTheme="minorHAnsi" w:cstheme="minorHAnsi"/>
                <w:sz w:val="22"/>
                <w:szCs w:val="22"/>
              </w:rPr>
              <w:t>G</w:t>
            </w:r>
          </w:p>
        </w:tc>
      </w:tr>
      <w:tr w:rsidR="003B42F2" w:rsidRPr="00C64E81" w14:paraId="0852212A" w14:textId="77777777" w:rsidTr="00B41413">
        <w:trPr>
          <w:trHeight w:val="30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A2EF84" w14:textId="77777777" w:rsidR="003B42F2" w:rsidRPr="00C64E81" w:rsidRDefault="003B42F2" w:rsidP="00C64E81">
            <w:pPr>
              <w:spacing w:line="276" w:lineRule="auto"/>
              <w:rPr>
                <w:rFonts w:asciiTheme="minorHAnsi" w:hAnsiTheme="minorHAnsi" w:cstheme="minorHAnsi"/>
                <w:b/>
                <w:bCs/>
                <w:sz w:val="22"/>
                <w:szCs w:val="22"/>
              </w:rPr>
            </w:pPr>
            <w:r w:rsidRPr="00C64E81">
              <w:rPr>
                <w:rFonts w:asciiTheme="minorHAnsi" w:hAnsiTheme="minorHAnsi" w:cstheme="minorHAnsi"/>
                <w:b/>
                <w:bCs/>
                <w:sz w:val="22"/>
                <w:szCs w:val="22"/>
              </w:rPr>
              <w:t>Web service Testing</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30CB74F1" w14:textId="412471E7" w:rsidR="003B42F2" w:rsidRPr="00C64E81" w:rsidRDefault="003413FE" w:rsidP="00C64E81">
            <w:pPr>
              <w:spacing w:line="276" w:lineRule="auto"/>
              <w:rPr>
                <w:rFonts w:asciiTheme="minorHAnsi" w:hAnsiTheme="minorHAnsi" w:cstheme="minorHAnsi"/>
                <w:sz w:val="22"/>
                <w:szCs w:val="22"/>
              </w:rPr>
            </w:pPr>
            <w:r>
              <w:rPr>
                <w:rFonts w:asciiTheme="minorHAnsi" w:hAnsiTheme="minorHAnsi" w:cstheme="minorHAnsi"/>
                <w:sz w:val="22"/>
                <w:szCs w:val="22"/>
              </w:rPr>
              <w:t>Rest Assured</w:t>
            </w:r>
            <w:r w:rsidR="003B42F2" w:rsidRPr="00C64E81">
              <w:rPr>
                <w:rFonts w:asciiTheme="minorHAnsi" w:hAnsiTheme="minorHAnsi" w:cstheme="minorHAnsi"/>
                <w:sz w:val="22"/>
                <w:szCs w:val="22"/>
              </w:rPr>
              <w:t>, Postman</w:t>
            </w:r>
          </w:p>
        </w:tc>
      </w:tr>
      <w:tr w:rsidR="003B42F2" w:rsidRPr="00C64E81" w14:paraId="668E042A" w14:textId="77777777" w:rsidTr="00B41413">
        <w:trPr>
          <w:trHeight w:val="30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CEF30B" w14:textId="77777777" w:rsidR="003B42F2" w:rsidRPr="00C64E81" w:rsidRDefault="003B42F2" w:rsidP="00C64E81">
            <w:pPr>
              <w:spacing w:line="276" w:lineRule="auto"/>
              <w:rPr>
                <w:rFonts w:asciiTheme="minorHAnsi" w:hAnsiTheme="minorHAnsi" w:cstheme="minorHAnsi"/>
                <w:b/>
                <w:bCs/>
                <w:sz w:val="22"/>
                <w:szCs w:val="22"/>
              </w:rPr>
            </w:pPr>
            <w:r w:rsidRPr="00C64E81">
              <w:rPr>
                <w:rFonts w:asciiTheme="minorHAnsi" w:hAnsiTheme="minorHAnsi" w:cstheme="minorHAnsi"/>
                <w:b/>
                <w:bCs/>
                <w:sz w:val="22"/>
                <w:szCs w:val="22"/>
              </w:rPr>
              <w:t>Protocols Used</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0B4EBBF9" w14:textId="44ACE8C4" w:rsidR="003B42F2" w:rsidRPr="00C64E81" w:rsidRDefault="003B42F2" w:rsidP="00C64E81">
            <w:pPr>
              <w:spacing w:line="276" w:lineRule="auto"/>
              <w:rPr>
                <w:rFonts w:asciiTheme="minorHAnsi" w:hAnsiTheme="minorHAnsi" w:cstheme="minorHAnsi"/>
                <w:sz w:val="22"/>
                <w:szCs w:val="22"/>
              </w:rPr>
            </w:pPr>
            <w:r w:rsidRPr="00C64E81">
              <w:rPr>
                <w:rFonts w:asciiTheme="minorHAnsi" w:hAnsiTheme="minorHAnsi" w:cstheme="minorHAnsi"/>
                <w:sz w:val="22"/>
                <w:szCs w:val="22"/>
              </w:rPr>
              <w:t>API</w:t>
            </w:r>
            <w:r w:rsidR="00C64E81">
              <w:rPr>
                <w:rFonts w:asciiTheme="minorHAnsi" w:hAnsiTheme="minorHAnsi" w:cstheme="minorHAnsi"/>
                <w:sz w:val="22"/>
                <w:szCs w:val="22"/>
              </w:rPr>
              <w:t xml:space="preserve"> </w:t>
            </w:r>
            <w:r w:rsidRPr="00C64E81">
              <w:rPr>
                <w:rFonts w:asciiTheme="minorHAnsi" w:hAnsiTheme="minorHAnsi" w:cstheme="minorHAnsi"/>
                <w:sz w:val="22"/>
                <w:szCs w:val="22"/>
              </w:rPr>
              <w:t>(Json</w:t>
            </w:r>
            <w:r w:rsidR="003413FE">
              <w:rPr>
                <w:rFonts w:asciiTheme="minorHAnsi" w:hAnsiTheme="minorHAnsi" w:cstheme="minorHAnsi"/>
                <w:sz w:val="22"/>
                <w:szCs w:val="22"/>
              </w:rPr>
              <w:t>)</w:t>
            </w:r>
            <w:r w:rsidR="008C2DA5">
              <w:rPr>
                <w:rFonts w:asciiTheme="minorHAnsi" w:hAnsiTheme="minorHAnsi" w:cstheme="minorHAnsi"/>
                <w:sz w:val="22"/>
                <w:szCs w:val="22"/>
              </w:rPr>
              <w:t>, HTTP</w:t>
            </w:r>
          </w:p>
        </w:tc>
      </w:tr>
      <w:tr w:rsidR="003B42F2" w:rsidRPr="00C64E81" w14:paraId="224AC0FB" w14:textId="77777777" w:rsidTr="00B41413">
        <w:trPr>
          <w:trHeight w:val="14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142AEC0" w14:textId="77777777" w:rsidR="003B42F2" w:rsidRPr="00C64E81" w:rsidRDefault="003B42F2" w:rsidP="00C64E81">
            <w:pPr>
              <w:spacing w:line="276" w:lineRule="auto"/>
              <w:rPr>
                <w:rFonts w:asciiTheme="minorHAnsi" w:hAnsiTheme="minorHAnsi" w:cstheme="minorHAnsi"/>
                <w:b/>
                <w:bCs/>
                <w:sz w:val="22"/>
                <w:szCs w:val="22"/>
              </w:rPr>
            </w:pPr>
            <w:r w:rsidRPr="00C64E81">
              <w:rPr>
                <w:rFonts w:asciiTheme="minorHAnsi" w:hAnsiTheme="minorHAnsi" w:cstheme="minorHAnsi"/>
                <w:b/>
                <w:bCs/>
                <w:sz w:val="22"/>
                <w:szCs w:val="22"/>
              </w:rPr>
              <w:t>Server</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2636E061" w14:textId="2FCEE821" w:rsidR="003B42F2" w:rsidRPr="00C64E81" w:rsidRDefault="003B42F2" w:rsidP="00C64E81">
            <w:pPr>
              <w:spacing w:line="276" w:lineRule="auto"/>
              <w:rPr>
                <w:rFonts w:asciiTheme="minorHAnsi" w:hAnsiTheme="minorHAnsi" w:cstheme="minorHAnsi"/>
                <w:sz w:val="22"/>
                <w:szCs w:val="22"/>
              </w:rPr>
            </w:pPr>
            <w:r w:rsidRPr="00C64E81">
              <w:rPr>
                <w:rFonts w:asciiTheme="minorHAnsi" w:hAnsiTheme="minorHAnsi" w:cstheme="minorHAnsi"/>
                <w:sz w:val="22"/>
                <w:szCs w:val="22"/>
              </w:rPr>
              <w:t xml:space="preserve"> </w:t>
            </w:r>
            <w:r w:rsidR="003413FE">
              <w:rPr>
                <w:rFonts w:asciiTheme="minorHAnsi" w:hAnsiTheme="minorHAnsi" w:cstheme="minorHAnsi"/>
                <w:sz w:val="22"/>
                <w:szCs w:val="22"/>
              </w:rPr>
              <w:t xml:space="preserve">Apache </w:t>
            </w:r>
            <w:r w:rsidRPr="00C64E81">
              <w:rPr>
                <w:rFonts w:asciiTheme="minorHAnsi" w:hAnsiTheme="minorHAnsi" w:cstheme="minorHAnsi"/>
                <w:sz w:val="22"/>
                <w:szCs w:val="22"/>
              </w:rPr>
              <w:t>Tomcat</w:t>
            </w:r>
            <w:r w:rsidR="00265D49">
              <w:rPr>
                <w:rFonts w:asciiTheme="minorHAnsi" w:hAnsiTheme="minorHAnsi" w:cstheme="minorHAnsi"/>
                <w:sz w:val="22"/>
                <w:szCs w:val="22"/>
              </w:rPr>
              <w:t xml:space="preserve"> Server</w:t>
            </w:r>
            <w:r w:rsidRPr="00C64E81">
              <w:rPr>
                <w:rFonts w:asciiTheme="minorHAnsi" w:hAnsiTheme="minorHAnsi" w:cstheme="minorHAnsi"/>
                <w:sz w:val="22"/>
                <w:szCs w:val="22"/>
              </w:rPr>
              <w:t>, Windows servers</w:t>
            </w:r>
          </w:p>
        </w:tc>
      </w:tr>
      <w:tr w:rsidR="003B42F2" w:rsidRPr="00C64E81" w14:paraId="472DE550" w14:textId="77777777" w:rsidTr="00B41413">
        <w:trPr>
          <w:trHeight w:val="14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8DA2B8F" w14:textId="77777777" w:rsidR="003B42F2" w:rsidRPr="00C64E81" w:rsidRDefault="003B42F2" w:rsidP="00C64E81">
            <w:pPr>
              <w:spacing w:line="276" w:lineRule="auto"/>
              <w:rPr>
                <w:rFonts w:asciiTheme="minorHAnsi" w:hAnsiTheme="minorHAnsi" w:cstheme="minorHAnsi"/>
                <w:b/>
                <w:bCs/>
                <w:sz w:val="22"/>
                <w:szCs w:val="22"/>
              </w:rPr>
            </w:pPr>
            <w:r w:rsidRPr="00C64E81">
              <w:rPr>
                <w:rFonts w:asciiTheme="minorHAnsi" w:hAnsiTheme="minorHAnsi" w:cstheme="minorHAnsi"/>
                <w:b/>
                <w:bCs/>
                <w:sz w:val="22"/>
                <w:szCs w:val="22"/>
              </w:rPr>
              <w:t>Version Control</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54C5E6A3" w14:textId="1A8F904B" w:rsidR="003B42F2" w:rsidRPr="00C64E81" w:rsidRDefault="003B42F2" w:rsidP="00C64E81">
            <w:pPr>
              <w:spacing w:line="276" w:lineRule="auto"/>
              <w:rPr>
                <w:rFonts w:asciiTheme="minorHAnsi" w:hAnsiTheme="minorHAnsi" w:cstheme="minorHAnsi"/>
                <w:sz w:val="22"/>
                <w:szCs w:val="22"/>
              </w:rPr>
            </w:pPr>
            <w:r w:rsidRPr="00C64E81">
              <w:rPr>
                <w:rFonts w:asciiTheme="minorHAnsi" w:hAnsiTheme="minorHAnsi" w:cstheme="minorHAnsi"/>
                <w:sz w:val="22"/>
                <w:szCs w:val="22"/>
              </w:rPr>
              <w:t xml:space="preserve"> Bit Bucket</w:t>
            </w:r>
            <w:r w:rsidR="00265D49">
              <w:rPr>
                <w:rFonts w:asciiTheme="minorHAnsi" w:hAnsiTheme="minorHAnsi" w:cstheme="minorHAnsi"/>
                <w:sz w:val="22"/>
                <w:szCs w:val="22"/>
              </w:rPr>
              <w:t>, Git</w:t>
            </w:r>
          </w:p>
        </w:tc>
      </w:tr>
      <w:tr w:rsidR="003B42F2" w:rsidRPr="00C64E81" w14:paraId="16BF50E0" w14:textId="77777777" w:rsidTr="00B41413">
        <w:trPr>
          <w:trHeight w:val="14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6C30FB2" w14:textId="77777777" w:rsidR="003B42F2" w:rsidRPr="00C64E81" w:rsidRDefault="003B42F2" w:rsidP="00C64E81">
            <w:pPr>
              <w:spacing w:line="276" w:lineRule="auto"/>
              <w:rPr>
                <w:rFonts w:asciiTheme="minorHAnsi" w:hAnsiTheme="minorHAnsi" w:cstheme="minorHAnsi"/>
                <w:b/>
                <w:bCs/>
                <w:sz w:val="22"/>
                <w:szCs w:val="22"/>
              </w:rPr>
            </w:pPr>
            <w:r w:rsidRPr="00C64E81">
              <w:rPr>
                <w:rFonts w:asciiTheme="minorHAnsi" w:hAnsiTheme="minorHAnsi" w:cstheme="minorHAnsi"/>
                <w:b/>
                <w:bCs/>
                <w:sz w:val="22"/>
                <w:szCs w:val="22"/>
              </w:rPr>
              <w:t>Team Collaboration</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443DED24" w14:textId="5F9CF4AE" w:rsidR="003B42F2" w:rsidRPr="00C64E81" w:rsidRDefault="003B42F2" w:rsidP="00C64E81">
            <w:pPr>
              <w:spacing w:line="276" w:lineRule="auto"/>
              <w:rPr>
                <w:rFonts w:asciiTheme="minorHAnsi" w:hAnsiTheme="minorHAnsi" w:cstheme="minorHAnsi"/>
                <w:sz w:val="22"/>
                <w:szCs w:val="22"/>
              </w:rPr>
            </w:pPr>
            <w:r w:rsidRPr="00C64E81">
              <w:rPr>
                <w:rFonts w:asciiTheme="minorHAnsi" w:hAnsiTheme="minorHAnsi" w:cstheme="minorHAnsi"/>
                <w:sz w:val="22"/>
                <w:szCs w:val="22"/>
              </w:rPr>
              <w:t xml:space="preserve"> Slack</w:t>
            </w:r>
          </w:p>
        </w:tc>
      </w:tr>
      <w:tr w:rsidR="003B42F2" w:rsidRPr="00C64E81" w14:paraId="09451822" w14:textId="77777777" w:rsidTr="00B41413">
        <w:trPr>
          <w:trHeight w:val="14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48E7033" w14:textId="77777777" w:rsidR="003B42F2" w:rsidRPr="00C64E81" w:rsidRDefault="003B42F2" w:rsidP="00C64E81">
            <w:pPr>
              <w:spacing w:line="276" w:lineRule="auto"/>
              <w:rPr>
                <w:rFonts w:asciiTheme="minorHAnsi" w:hAnsiTheme="minorHAnsi" w:cstheme="minorHAnsi"/>
                <w:sz w:val="22"/>
                <w:szCs w:val="22"/>
              </w:rPr>
            </w:pPr>
            <w:r w:rsidRPr="00C64E81">
              <w:rPr>
                <w:rFonts w:asciiTheme="minorHAnsi" w:hAnsiTheme="minorHAnsi" w:cstheme="minorHAnsi"/>
                <w:b/>
                <w:bCs/>
                <w:sz w:val="22"/>
                <w:szCs w:val="22"/>
              </w:rPr>
              <w:t>Methodology</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277331AA" w14:textId="12D22182" w:rsidR="003B42F2" w:rsidRPr="00C64E81" w:rsidRDefault="00724B42" w:rsidP="00C64E81">
            <w:pPr>
              <w:spacing w:line="276" w:lineRule="auto"/>
              <w:rPr>
                <w:rFonts w:asciiTheme="minorHAnsi" w:hAnsiTheme="minorHAnsi" w:cstheme="minorHAnsi"/>
                <w:sz w:val="22"/>
                <w:szCs w:val="22"/>
              </w:rPr>
            </w:pPr>
            <w:r>
              <w:rPr>
                <w:rFonts w:asciiTheme="minorHAnsi" w:hAnsiTheme="minorHAnsi" w:cstheme="minorHAnsi"/>
                <w:sz w:val="22"/>
                <w:szCs w:val="22"/>
              </w:rPr>
              <w:t xml:space="preserve"> </w:t>
            </w:r>
            <w:r w:rsidR="003B42F2" w:rsidRPr="00C64E81">
              <w:rPr>
                <w:rFonts w:asciiTheme="minorHAnsi" w:hAnsiTheme="minorHAnsi" w:cstheme="minorHAnsi"/>
                <w:sz w:val="22"/>
                <w:szCs w:val="22"/>
              </w:rPr>
              <w:t>Agile Scrum</w:t>
            </w:r>
          </w:p>
        </w:tc>
      </w:tr>
      <w:tr w:rsidR="003B42F2" w:rsidRPr="00C64E81" w14:paraId="1B69FFAE" w14:textId="77777777" w:rsidTr="00B41413">
        <w:trPr>
          <w:trHeight w:val="145"/>
        </w:trPr>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ABB8DDE" w14:textId="77777777" w:rsidR="003B42F2" w:rsidRPr="00C64E81" w:rsidRDefault="003B42F2" w:rsidP="00C64E81">
            <w:pPr>
              <w:spacing w:line="276" w:lineRule="auto"/>
              <w:rPr>
                <w:rFonts w:asciiTheme="minorHAnsi" w:hAnsiTheme="minorHAnsi" w:cstheme="minorHAnsi"/>
                <w:sz w:val="22"/>
                <w:szCs w:val="22"/>
              </w:rPr>
            </w:pPr>
            <w:r w:rsidRPr="00C64E81">
              <w:rPr>
                <w:rFonts w:asciiTheme="minorHAnsi" w:hAnsiTheme="minorHAnsi" w:cstheme="minorHAnsi"/>
                <w:b/>
                <w:bCs/>
                <w:sz w:val="22"/>
                <w:szCs w:val="22"/>
              </w:rPr>
              <w:t>Domain Experience</w:t>
            </w:r>
          </w:p>
        </w:tc>
        <w:tc>
          <w:tcPr>
            <w:tcW w:w="6120" w:type="dxa"/>
            <w:tcBorders>
              <w:top w:val="single" w:sz="4" w:space="0" w:color="000000"/>
              <w:left w:val="single" w:sz="4" w:space="0" w:color="000000"/>
              <w:bottom w:val="single" w:sz="4" w:space="0" w:color="000000"/>
              <w:right w:val="single" w:sz="4" w:space="0" w:color="000000"/>
            </w:tcBorders>
            <w:shd w:val="clear" w:color="auto" w:fill="FFFFFF"/>
          </w:tcPr>
          <w:p w14:paraId="483E5C5C" w14:textId="225C3333" w:rsidR="003B42F2" w:rsidRPr="00C64E81" w:rsidRDefault="003B42F2" w:rsidP="00C64E81">
            <w:pPr>
              <w:widowControl w:val="0"/>
              <w:autoSpaceDE w:val="0"/>
              <w:autoSpaceDN w:val="0"/>
              <w:adjustRightInd w:val="0"/>
              <w:spacing w:line="276" w:lineRule="auto"/>
              <w:rPr>
                <w:rFonts w:asciiTheme="minorHAnsi" w:hAnsiTheme="minorHAnsi" w:cstheme="minorHAnsi"/>
                <w:sz w:val="22"/>
                <w:szCs w:val="22"/>
              </w:rPr>
            </w:pPr>
            <w:r w:rsidRPr="00C64E81">
              <w:rPr>
                <w:rFonts w:asciiTheme="minorHAnsi" w:hAnsiTheme="minorHAnsi" w:cstheme="minorHAnsi"/>
                <w:sz w:val="22"/>
                <w:szCs w:val="22"/>
              </w:rPr>
              <w:t xml:space="preserve"> </w:t>
            </w:r>
            <w:r w:rsidR="003413FE">
              <w:rPr>
                <w:rFonts w:asciiTheme="minorHAnsi" w:hAnsiTheme="minorHAnsi" w:cstheme="minorHAnsi"/>
                <w:sz w:val="22"/>
                <w:szCs w:val="22"/>
              </w:rPr>
              <w:t>SAP, ERP &amp; Gaming</w:t>
            </w:r>
            <w:r w:rsidRPr="00C64E81">
              <w:rPr>
                <w:rFonts w:asciiTheme="minorHAnsi" w:hAnsiTheme="minorHAnsi" w:cstheme="minorHAnsi"/>
                <w:sz w:val="22"/>
                <w:szCs w:val="22"/>
              </w:rPr>
              <w:t xml:space="preserve"> Application</w:t>
            </w:r>
            <w:r w:rsidR="003413FE">
              <w:rPr>
                <w:rFonts w:asciiTheme="minorHAnsi" w:hAnsiTheme="minorHAnsi" w:cstheme="minorHAnsi"/>
                <w:sz w:val="22"/>
                <w:szCs w:val="22"/>
              </w:rPr>
              <w:t>s</w:t>
            </w:r>
          </w:p>
        </w:tc>
      </w:tr>
    </w:tbl>
    <w:p w14:paraId="19CBC118" w14:textId="77777777" w:rsidR="000109BD" w:rsidRPr="00C64E81" w:rsidRDefault="000109BD" w:rsidP="00C64E81">
      <w:pPr>
        <w:suppressAutoHyphens/>
        <w:spacing w:line="276" w:lineRule="auto"/>
        <w:jc w:val="both"/>
        <w:rPr>
          <w:rFonts w:asciiTheme="minorHAnsi" w:hAnsiTheme="minorHAnsi" w:cstheme="minorHAnsi"/>
          <w:sz w:val="22"/>
          <w:szCs w:val="22"/>
        </w:rPr>
      </w:pPr>
    </w:p>
    <w:p w14:paraId="38BB8119" w14:textId="77777777" w:rsidR="000109BD" w:rsidRPr="00C64E81" w:rsidRDefault="000109BD" w:rsidP="00C64E81">
      <w:pPr>
        <w:pStyle w:val="Section"/>
        <w:shd w:val="clear" w:color="auto" w:fill="D9D9D9"/>
        <w:spacing w:after="0" w:line="276" w:lineRule="auto"/>
        <w:jc w:val="both"/>
        <w:rPr>
          <w:rFonts w:asciiTheme="minorHAnsi" w:hAnsiTheme="minorHAnsi" w:cstheme="minorHAnsi"/>
          <w:color w:val="auto"/>
          <w:sz w:val="22"/>
          <w:szCs w:val="22"/>
        </w:rPr>
      </w:pPr>
      <w:r w:rsidRPr="00C64E81">
        <w:rPr>
          <w:rFonts w:asciiTheme="minorHAnsi" w:hAnsiTheme="minorHAnsi" w:cstheme="minorHAnsi"/>
          <w:color w:val="auto"/>
          <w:sz w:val="22"/>
          <w:szCs w:val="22"/>
        </w:rPr>
        <w:t>Awards &amp; Recognition</w:t>
      </w:r>
    </w:p>
    <w:p w14:paraId="0C546B96" w14:textId="77777777" w:rsidR="000109BD" w:rsidRPr="00C64E81" w:rsidRDefault="000109BD" w:rsidP="00C64E81">
      <w:pPr>
        <w:suppressAutoHyphens/>
        <w:spacing w:line="276" w:lineRule="auto"/>
        <w:jc w:val="both"/>
        <w:rPr>
          <w:rFonts w:asciiTheme="minorHAnsi" w:hAnsiTheme="minorHAnsi" w:cstheme="minorHAnsi"/>
          <w:sz w:val="22"/>
          <w:szCs w:val="22"/>
        </w:rPr>
      </w:pPr>
    </w:p>
    <w:p w14:paraId="1DB00241" w14:textId="08520284" w:rsidR="000109BD" w:rsidRPr="00C64E81" w:rsidRDefault="008C2DA5" w:rsidP="00C64E81">
      <w:pPr>
        <w:pStyle w:val="ListParagraph"/>
        <w:numPr>
          <w:ilvl w:val="0"/>
          <w:numId w:val="7"/>
        </w:numPr>
        <w:suppressAutoHyphens/>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Got Top Performer </w:t>
      </w:r>
      <w:r w:rsidR="00265D49">
        <w:rPr>
          <w:rFonts w:asciiTheme="minorHAnsi" w:hAnsiTheme="minorHAnsi" w:cstheme="minorHAnsi"/>
          <w:sz w:val="22"/>
          <w:szCs w:val="22"/>
        </w:rPr>
        <w:t>Certificate</w:t>
      </w:r>
      <w:r>
        <w:rPr>
          <w:rFonts w:asciiTheme="minorHAnsi" w:hAnsiTheme="minorHAnsi" w:cstheme="minorHAnsi"/>
          <w:sz w:val="22"/>
          <w:szCs w:val="22"/>
        </w:rPr>
        <w:t xml:space="preserve"> </w:t>
      </w:r>
      <w:r w:rsidR="0026593F">
        <w:rPr>
          <w:rFonts w:asciiTheme="minorHAnsi" w:hAnsiTheme="minorHAnsi" w:cstheme="minorHAnsi"/>
          <w:sz w:val="22"/>
          <w:szCs w:val="22"/>
        </w:rPr>
        <w:t xml:space="preserve">2 times </w:t>
      </w:r>
      <w:r>
        <w:rPr>
          <w:rFonts w:asciiTheme="minorHAnsi" w:hAnsiTheme="minorHAnsi" w:cstheme="minorHAnsi"/>
          <w:sz w:val="22"/>
          <w:szCs w:val="22"/>
        </w:rPr>
        <w:t>in Digient Technologies</w:t>
      </w:r>
    </w:p>
    <w:p w14:paraId="04534A43" w14:textId="77777777" w:rsidR="000109BD" w:rsidRPr="00C64E81" w:rsidRDefault="000109BD" w:rsidP="00C64E81">
      <w:pPr>
        <w:suppressAutoHyphens/>
        <w:spacing w:line="276" w:lineRule="auto"/>
        <w:jc w:val="both"/>
        <w:rPr>
          <w:rFonts w:asciiTheme="minorHAnsi" w:hAnsiTheme="minorHAnsi" w:cstheme="minorHAnsi"/>
          <w:sz w:val="22"/>
          <w:szCs w:val="22"/>
        </w:rPr>
      </w:pPr>
    </w:p>
    <w:p w14:paraId="0A54AD3B" w14:textId="77777777" w:rsidR="000109BD" w:rsidRPr="00C64E81" w:rsidRDefault="000109BD" w:rsidP="00C64E81">
      <w:pPr>
        <w:pStyle w:val="Section"/>
        <w:shd w:val="clear" w:color="auto" w:fill="D9D9D9"/>
        <w:spacing w:after="0" w:line="276" w:lineRule="auto"/>
        <w:jc w:val="both"/>
        <w:rPr>
          <w:rFonts w:asciiTheme="minorHAnsi" w:hAnsiTheme="minorHAnsi" w:cstheme="minorHAnsi"/>
          <w:b w:val="0"/>
          <w:sz w:val="22"/>
          <w:szCs w:val="22"/>
        </w:rPr>
      </w:pPr>
      <w:r w:rsidRPr="00C64E81">
        <w:rPr>
          <w:rFonts w:asciiTheme="minorHAnsi" w:hAnsiTheme="minorHAnsi" w:cstheme="minorHAnsi"/>
          <w:color w:val="auto"/>
          <w:sz w:val="22"/>
          <w:szCs w:val="22"/>
        </w:rPr>
        <w:t>Certifications and Courses</w:t>
      </w:r>
    </w:p>
    <w:bookmarkEnd w:id="0"/>
    <w:p w14:paraId="6D866F72" w14:textId="77777777" w:rsidR="000109BD" w:rsidRPr="00C64E81" w:rsidRDefault="000109BD" w:rsidP="00C64E81">
      <w:pPr>
        <w:pStyle w:val="ListParagraph"/>
        <w:spacing w:line="276" w:lineRule="auto"/>
        <w:ind w:left="1020"/>
        <w:jc w:val="both"/>
        <w:rPr>
          <w:rFonts w:asciiTheme="minorHAnsi" w:hAnsiTheme="minorHAnsi" w:cstheme="minorHAnsi"/>
          <w:sz w:val="22"/>
          <w:szCs w:val="22"/>
        </w:rPr>
      </w:pPr>
    </w:p>
    <w:p w14:paraId="596E5F66" w14:textId="71893733" w:rsidR="000109BD" w:rsidRDefault="008C2DA5" w:rsidP="00C64E81">
      <w:pPr>
        <w:pStyle w:val="ListParagraph"/>
        <w:numPr>
          <w:ilvl w:val="0"/>
          <w:numId w:val="6"/>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Mobile Automation </w:t>
      </w:r>
      <w:r w:rsidR="00265D49">
        <w:rPr>
          <w:rFonts w:asciiTheme="minorHAnsi" w:hAnsiTheme="minorHAnsi" w:cstheme="minorHAnsi"/>
          <w:sz w:val="22"/>
          <w:szCs w:val="22"/>
        </w:rPr>
        <w:t xml:space="preserve">with Appium </w:t>
      </w:r>
      <w:r>
        <w:rPr>
          <w:rFonts w:asciiTheme="minorHAnsi" w:hAnsiTheme="minorHAnsi" w:cstheme="minorHAnsi"/>
          <w:sz w:val="22"/>
          <w:szCs w:val="22"/>
        </w:rPr>
        <w:t>course done in Udemy and got certification.</w:t>
      </w:r>
    </w:p>
    <w:p w14:paraId="131F534C" w14:textId="418F3932" w:rsidR="008C2DA5" w:rsidRPr="00C64E81" w:rsidRDefault="008C2DA5" w:rsidP="00C64E81">
      <w:pPr>
        <w:pStyle w:val="ListParagraph"/>
        <w:numPr>
          <w:ilvl w:val="0"/>
          <w:numId w:val="6"/>
        </w:numPr>
        <w:spacing w:line="276" w:lineRule="auto"/>
        <w:jc w:val="both"/>
        <w:rPr>
          <w:rFonts w:asciiTheme="minorHAnsi" w:hAnsiTheme="minorHAnsi" w:cstheme="minorHAnsi"/>
          <w:sz w:val="22"/>
          <w:szCs w:val="22"/>
        </w:rPr>
      </w:pPr>
      <w:r>
        <w:rPr>
          <w:rFonts w:asciiTheme="minorHAnsi" w:hAnsiTheme="minorHAnsi" w:cstheme="minorHAnsi"/>
          <w:sz w:val="22"/>
          <w:szCs w:val="22"/>
        </w:rPr>
        <w:t>Rest Assured API Automation course done in Udemy and got certification.</w:t>
      </w:r>
    </w:p>
    <w:p w14:paraId="7A4EB6F9" w14:textId="77777777" w:rsidR="000109BD" w:rsidRPr="00C64E81" w:rsidRDefault="000109BD" w:rsidP="00C64E81">
      <w:pPr>
        <w:suppressAutoHyphens/>
        <w:spacing w:line="276" w:lineRule="auto"/>
        <w:jc w:val="both"/>
        <w:rPr>
          <w:rFonts w:asciiTheme="minorHAnsi" w:hAnsiTheme="minorHAnsi" w:cstheme="minorHAnsi"/>
          <w:sz w:val="22"/>
          <w:szCs w:val="22"/>
        </w:rPr>
      </w:pPr>
    </w:p>
    <w:p w14:paraId="38CE7661" w14:textId="77777777" w:rsidR="000109BD" w:rsidRPr="00C64E81" w:rsidRDefault="000109BD" w:rsidP="00C64E81">
      <w:pPr>
        <w:pStyle w:val="Section"/>
        <w:shd w:val="clear" w:color="auto" w:fill="D9D9D9"/>
        <w:spacing w:after="0" w:line="276" w:lineRule="auto"/>
        <w:jc w:val="both"/>
        <w:rPr>
          <w:rFonts w:asciiTheme="minorHAnsi" w:hAnsiTheme="minorHAnsi" w:cstheme="minorHAnsi"/>
          <w:color w:val="auto"/>
          <w:sz w:val="22"/>
          <w:szCs w:val="22"/>
        </w:rPr>
      </w:pPr>
      <w:r w:rsidRPr="00C64E81">
        <w:rPr>
          <w:rFonts w:asciiTheme="minorHAnsi" w:hAnsiTheme="minorHAnsi" w:cstheme="minorHAnsi"/>
          <w:color w:val="auto"/>
          <w:sz w:val="22"/>
          <w:szCs w:val="22"/>
        </w:rPr>
        <w:t>Educational Qualification</w:t>
      </w:r>
    </w:p>
    <w:p w14:paraId="63A02DE5" w14:textId="77777777" w:rsidR="000109BD" w:rsidRPr="00C64E81" w:rsidRDefault="000109BD" w:rsidP="00C64E81">
      <w:pPr>
        <w:suppressAutoHyphens/>
        <w:spacing w:line="276" w:lineRule="auto"/>
        <w:ind w:left="788"/>
        <w:jc w:val="both"/>
        <w:rPr>
          <w:rFonts w:asciiTheme="minorHAnsi" w:hAnsiTheme="minorHAnsi" w:cstheme="minorHAnsi"/>
          <w:sz w:val="22"/>
          <w:szCs w:val="22"/>
        </w:rPr>
      </w:pPr>
    </w:p>
    <w:p w14:paraId="49BFF79C" w14:textId="7FAB1595" w:rsidR="008A3405" w:rsidRDefault="008C2DA5" w:rsidP="00C64E81">
      <w:pPr>
        <w:numPr>
          <w:ilvl w:val="0"/>
          <w:numId w:val="4"/>
        </w:numPr>
        <w:suppressAutoHyphens/>
        <w:spacing w:line="276" w:lineRule="auto"/>
        <w:ind w:left="788" w:hanging="431"/>
        <w:jc w:val="both"/>
        <w:rPr>
          <w:rFonts w:asciiTheme="minorHAnsi" w:hAnsiTheme="minorHAnsi" w:cstheme="minorHAnsi"/>
          <w:sz w:val="22"/>
          <w:szCs w:val="22"/>
        </w:rPr>
      </w:pPr>
      <w:r>
        <w:rPr>
          <w:rFonts w:asciiTheme="minorHAnsi" w:hAnsiTheme="minorHAnsi" w:cstheme="minorHAnsi"/>
          <w:sz w:val="22"/>
          <w:szCs w:val="22"/>
        </w:rPr>
        <w:t xml:space="preserve">Bachelor of Engineering </w:t>
      </w:r>
      <w:r w:rsidR="000109BD" w:rsidRPr="00C64E81">
        <w:rPr>
          <w:rFonts w:asciiTheme="minorHAnsi" w:hAnsiTheme="minorHAnsi" w:cstheme="minorHAnsi"/>
          <w:sz w:val="22"/>
          <w:szCs w:val="22"/>
        </w:rPr>
        <w:t xml:space="preserve">in </w:t>
      </w:r>
      <w:r>
        <w:rPr>
          <w:rFonts w:asciiTheme="minorHAnsi" w:hAnsiTheme="minorHAnsi" w:cstheme="minorHAnsi"/>
          <w:sz w:val="22"/>
          <w:szCs w:val="22"/>
        </w:rPr>
        <w:t>Computer Science</w:t>
      </w:r>
      <w:r w:rsidR="000109BD" w:rsidRPr="00C64E81">
        <w:rPr>
          <w:rFonts w:asciiTheme="minorHAnsi" w:hAnsiTheme="minorHAnsi" w:cstheme="minorHAnsi"/>
          <w:sz w:val="22"/>
          <w:szCs w:val="22"/>
        </w:rPr>
        <w:t xml:space="preserve"> from </w:t>
      </w:r>
      <w:r>
        <w:rPr>
          <w:rFonts w:asciiTheme="minorHAnsi" w:hAnsiTheme="minorHAnsi" w:cstheme="minorHAnsi"/>
          <w:sz w:val="22"/>
          <w:szCs w:val="22"/>
        </w:rPr>
        <w:t>National</w:t>
      </w:r>
      <w:r w:rsidR="000109BD" w:rsidRPr="00C64E81">
        <w:rPr>
          <w:rFonts w:asciiTheme="minorHAnsi" w:hAnsiTheme="minorHAnsi" w:cstheme="minorHAnsi"/>
          <w:sz w:val="22"/>
          <w:szCs w:val="22"/>
        </w:rPr>
        <w:t xml:space="preserve"> Engineering College (Affiliated to Anna University, Chennai).</w:t>
      </w:r>
    </w:p>
    <w:p w14:paraId="3DE3EB7E" w14:textId="6BCE215B" w:rsidR="00C64E81" w:rsidRDefault="00C64E81" w:rsidP="00C64E81">
      <w:pPr>
        <w:suppressAutoHyphens/>
        <w:spacing w:line="276" w:lineRule="auto"/>
        <w:jc w:val="both"/>
        <w:rPr>
          <w:rFonts w:asciiTheme="minorHAnsi" w:hAnsiTheme="minorHAnsi" w:cstheme="minorHAnsi"/>
          <w:sz w:val="22"/>
          <w:szCs w:val="22"/>
        </w:rPr>
      </w:pPr>
    </w:p>
    <w:p w14:paraId="2D1181BD" w14:textId="77777777" w:rsidR="000109BD" w:rsidRPr="00C64E81" w:rsidRDefault="000109BD" w:rsidP="00C64E81">
      <w:pPr>
        <w:pStyle w:val="Section"/>
        <w:shd w:val="clear" w:color="auto" w:fill="D9D9D9"/>
        <w:spacing w:after="0" w:line="276" w:lineRule="auto"/>
        <w:jc w:val="both"/>
        <w:rPr>
          <w:rFonts w:asciiTheme="minorHAnsi" w:hAnsiTheme="minorHAnsi" w:cstheme="minorHAnsi"/>
          <w:color w:val="auto"/>
          <w:sz w:val="22"/>
          <w:szCs w:val="22"/>
        </w:rPr>
      </w:pPr>
      <w:r w:rsidRPr="00C64E81">
        <w:rPr>
          <w:rFonts w:asciiTheme="minorHAnsi" w:hAnsiTheme="minorHAnsi" w:cstheme="minorHAnsi"/>
          <w:color w:val="auto"/>
          <w:sz w:val="22"/>
          <w:szCs w:val="22"/>
        </w:rPr>
        <w:t>Project Experience</w:t>
      </w:r>
    </w:p>
    <w:p w14:paraId="13AAF69F" w14:textId="77777777" w:rsidR="000109BD" w:rsidRDefault="000109BD" w:rsidP="00C64E81">
      <w:pPr>
        <w:pStyle w:val="BodyText"/>
        <w:spacing w:after="0" w:line="276" w:lineRule="auto"/>
        <w:rPr>
          <w:rFonts w:asciiTheme="minorHAnsi" w:hAnsiTheme="minorHAnsi" w:cstheme="minorHAnsi"/>
          <w:b/>
          <w:sz w:val="22"/>
          <w:szCs w:val="22"/>
        </w:rPr>
      </w:pPr>
    </w:p>
    <w:p w14:paraId="75BF25F6" w14:textId="77777777" w:rsidR="008D6986" w:rsidRDefault="008D6986" w:rsidP="00C64E81">
      <w:pPr>
        <w:pStyle w:val="BodyText"/>
        <w:spacing w:after="0" w:line="276" w:lineRule="auto"/>
        <w:rPr>
          <w:rFonts w:asciiTheme="minorHAnsi" w:hAnsiTheme="minorHAnsi" w:cstheme="minorHAnsi"/>
          <w:b/>
          <w:sz w:val="22"/>
          <w:szCs w:val="22"/>
        </w:rPr>
      </w:pPr>
    </w:p>
    <w:tbl>
      <w:tblPr>
        <w:tblW w:w="500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2"/>
        <w:gridCol w:w="6152"/>
      </w:tblGrid>
      <w:tr w:rsidR="008D6986" w:rsidRPr="00B573EC" w14:paraId="5503FB85" w14:textId="77777777" w:rsidTr="002D581E">
        <w:trPr>
          <w:trHeight w:val="2530"/>
        </w:trPr>
        <w:tc>
          <w:tcPr>
            <w:tcW w:w="1922" w:type="pct"/>
            <w:shd w:val="clear" w:color="auto" w:fill="E7E6E6"/>
          </w:tcPr>
          <w:p w14:paraId="065DE85E" w14:textId="26772D69" w:rsidR="008D6986" w:rsidRDefault="008D6986" w:rsidP="002D581E">
            <w:pPr>
              <w:spacing w:line="276" w:lineRule="auto"/>
              <w:rPr>
                <w:rFonts w:asciiTheme="minorHAnsi" w:hAnsiTheme="minorHAnsi" w:cstheme="minorHAnsi"/>
                <w:b/>
                <w:sz w:val="22"/>
                <w:szCs w:val="22"/>
              </w:rPr>
            </w:pPr>
            <w:r w:rsidRPr="00C64E81">
              <w:rPr>
                <w:rFonts w:asciiTheme="minorHAnsi" w:hAnsiTheme="minorHAnsi" w:cstheme="minorHAnsi"/>
                <w:b/>
                <w:sz w:val="22"/>
                <w:szCs w:val="22"/>
              </w:rPr>
              <w:t xml:space="preserve">Client: </w:t>
            </w:r>
            <w:r w:rsidR="00490A7D">
              <w:rPr>
                <w:rFonts w:asciiTheme="minorHAnsi" w:hAnsiTheme="minorHAnsi" w:cstheme="minorHAnsi"/>
                <w:b/>
                <w:sz w:val="22"/>
                <w:szCs w:val="22"/>
              </w:rPr>
              <w:t>EJADA</w:t>
            </w:r>
          </w:p>
          <w:p w14:paraId="4D6661FA" w14:textId="4C500C51" w:rsidR="00C01D3D" w:rsidRPr="000048B5" w:rsidRDefault="00C01D3D" w:rsidP="00C01D3D">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Project Type</w:t>
            </w:r>
            <w:r>
              <w:rPr>
                <w:rFonts w:asciiTheme="minorHAnsi" w:hAnsiTheme="minorHAnsi" w:cstheme="minorHAnsi"/>
                <w:b/>
                <w:color w:val="000000"/>
                <w:sz w:val="22"/>
                <w:szCs w:val="22"/>
              </w:rPr>
              <w:t xml:space="preserve">: </w:t>
            </w:r>
            <w:r w:rsidRPr="000048B5">
              <w:rPr>
                <w:rFonts w:asciiTheme="minorHAnsi" w:hAnsiTheme="minorHAnsi" w:cstheme="minorHAnsi"/>
                <w:b/>
                <w:color w:val="000000"/>
                <w:sz w:val="22"/>
                <w:szCs w:val="22"/>
              </w:rPr>
              <w:t>Region MESA</w:t>
            </w:r>
          </w:p>
          <w:p w14:paraId="6BC9A46F" w14:textId="0636A432" w:rsidR="00C01D3D" w:rsidRPr="000048B5" w:rsidRDefault="00C01D3D" w:rsidP="00C01D3D">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AUT: S</w:t>
            </w:r>
            <w:r w:rsidR="006E239A">
              <w:rPr>
                <w:rFonts w:asciiTheme="minorHAnsi" w:hAnsiTheme="minorHAnsi" w:cstheme="minorHAnsi"/>
                <w:b/>
                <w:color w:val="000000"/>
                <w:sz w:val="22"/>
                <w:szCs w:val="22"/>
              </w:rPr>
              <w:t>IT</w:t>
            </w:r>
          </w:p>
          <w:p w14:paraId="31B636C1" w14:textId="0C8E0E3A" w:rsidR="00C01D3D" w:rsidRPr="000048B5" w:rsidRDefault="00C01D3D" w:rsidP="00C01D3D">
            <w:pPr>
              <w:spacing w:line="276" w:lineRule="auto"/>
              <w:rPr>
                <w:rFonts w:asciiTheme="minorHAnsi" w:hAnsiTheme="minorHAnsi" w:cstheme="minorHAnsi"/>
                <w:b/>
                <w:sz w:val="22"/>
                <w:szCs w:val="22"/>
              </w:rPr>
            </w:pPr>
            <w:r w:rsidRPr="000048B5">
              <w:rPr>
                <w:rFonts w:asciiTheme="minorHAnsi" w:hAnsiTheme="minorHAnsi" w:cstheme="minorHAnsi"/>
                <w:b/>
                <w:color w:val="000000"/>
                <w:sz w:val="22"/>
                <w:szCs w:val="22"/>
              </w:rPr>
              <w:t>Frameworks: Rest Assured</w:t>
            </w:r>
            <w:r w:rsidR="000051A3">
              <w:rPr>
                <w:rFonts w:asciiTheme="minorHAnsi" w:hAnsiTheme="minorHAnsi" w:cstheme="minorHAnsi"/>
                <w:b/>
                <w:color w:val="000000"/>
                <w:sz w:val="22"/>
                <w:szCs w:val="22"/>
              </w:rPr>
              <w:t>, SOAP</w:t>
            </w:r>
            <w:r w:rsidR="000B1F06">
              <w:rPr>
                <w:rFonts w:asciiTheme="minorHAnsi" w:hAnsiTheme="minorHAnsi" w:cstheme="minorHAnsi"/>
                <w:b/>
                <w:color w:val="000000"/>
                <w:sz w:val="22"/>
                <w:szCs w:val="22"/>
              </w:rPr>
              <w:t xml:space="preserve">, </w:t>
            </w:r>
            <w:r w:rsidR="000051A3">
              <w:rPr>
                <w:rFonts w:asciiTheme="minorHAnsi" w:hAnsiTheme="minorHAnsi" w:cstheme="minorHAnsi"/>
                <w:b/>
                <w:color w:val="000000"/>
                <w:sz w:val="22"/>
                <w:szCs w:val="22"/>
              </w:rPr>
              <w:t xml:space="preserve">Postman TOOL, Newman Packages, </w:t>
            </w:r>
            <w:r w:rsidRPr="000048B5">
              <w:rPr>
                <w:rFonts w:asciiTheme="minorHAnsi" w:hAnsiTheme="minorHAnsi" w:cstheme="minorHAnsi"/>
                <w:b/>
                <w:color w:val="000000"/>
                <w:sz w:val="22"/>
                <w:szCs w:val="22"/>
              </w:rPr>
              <w:t xml:space="preserve">Selenium, Data driven, Java, Java </w:t>
            </w:r>
            <w:r w:rsidR="00E260A5" w:rsidRPr="000048B5">
              <w:rPr>
                <w:rFonts w:asciiTheme="minorHAnsi" w:hAnsiTheme="minorHAnsi" w:cstheme="minorHAnsi"/>
                <w:b/>
                <w:color w:val="000000"/>
                <w:sz w:val="22"/>
                <w:szCs w:val="22"/>
              </w:rPr>
              <w:t>Streams,</w:t>
            </w:r>
            <w:r w:rsidRPr="000048B5">
              <w:rPr>
                <w:rFonts w:asciiTheme="minorHAnsi" w:hAnsiTheme="minorHAnsi" w:cstheme="minorHAnsi"/>
                <w:b/>
                <w:color w:val="000000"/>
                <w:sz w:val="22"/>
                <w:szCs w:val="22"/>
              </w:rPr>
              <w:t xml:space="preserve"> and Custom </w:t>
            </w:r>
            <w:r w:rsidR="00C91363">
              <w:rPr>
                <w:rFonts w:asciiTheme="minorHAnsi" w:hAnsiTheme="minorHAnsi" w:cstheme="minorHAnsi"/>
                <w:b/>
                <w:color w:val="000000"/>
                <w:sz w:val="22"/>
                <w:szCs w:val="22"/>
              </w:rPr>
              <w:t>F</w:t>
            </w:r>
            <w:r w:rsidRPr="000048B5">
              <w:rPr>
                <w:rFonts w:asciiTheme="minorHAnsi" w:hAnsiTheme="minorHAnsi" w:cstheme="minorHAnsi"/>
                <w:b/>
                <w:color w:val="000000"/>
                <w:sz w:val="22"/>
                <w:szCs w:val="22"/>
              </w:rPr>
              <w:t>ramework</w:t>
            </w:r>
          </w:p>
          <w:p w14:paraId="365F4A7A" w14:textId="465BA1F6" w:rsidR="00C01D3D" w:rsidRPr="000048B5" w:rsidRDefault="00C01D3D" w:rsidP="00C01D3D">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Database: Oracle</w:t>
            </w:r>
          </w:p>
          <w:p w14:paraId="00B9054A" w14:textId="77777777" w:rsidR="00C01D3D" w:rsidRPr="000048B5" w:rsidRDefault="00C01D3D" w:rsidP="00C01D3D">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Language: Java and Java Script</w:t>
            </w:r>
          </w:p>
          <w:p w14:paraId="550C88A0" w14:textId="525884F9" w:rsidR="00C01D3D" w:rsidRPr="000048B5" w:rsidRDefault="00C01D3D" w:rsidP="00C01D3D">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lastRenderedPageBreak/>
              <w:t xml:space="preserve">Products: </w:t>
            </w:r>
            <w:r w:rsidR="00531290">
              <w:rPr>
                <w:rFonts w:asciiTheme="minorHAnsi" w:hAnsiTheme="minorHAnsi" w:cstheme="minorHAnsi"/>
                <w:b/>
                <w:sz w:val="22"/>
                <w:szCs w:val="22"/>
              </w:rPr>
              <w:t>AL Rajhi Bank</w:t>
            </w:r>
          </w:p>
          <w:p w14:paraId="5CE24A6D" w14:textId="66896DB0" w:rsidR="00C01D3D" w:rsidRPr="000048B5" w:rsidRDefault="00C01D3D" w:rsidP="00C01D3D">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Protocols Used: API</w:t>
            </w:r>
            <w:r w:rsidR="00531290">
              <w:rPr>
                <w:rFonts w:asciiTheme="minorHAnsi" w:hAnsiTheme="minorHAnsi" w:cstheme="minorHAnsi"/>
                <w:b/>
                <w:color w:val="000000"/>
                <w:sz w:val="22"/>
                <w:szCs w:val="22"/>
              </w:rPr>
              <w:t xml:space="preserve"> </w:t>
            </w:r>
            <w:r w:rsidRPr="000048B5">
              <w:rPr>
                <w:rFonts w:asciiTheme="minorHAnsi" w:hAnsiTheme="minorHAnsi" w:cstheme="minorHAnsi"/>
                <w:b/>
                <w:color w:val="000000"/>
                <w:sz w:val="22"/>
                <w:szCs w:val="22"/>
              </w:rPr>
              <w:t>(XML’s</w:t>
            </w:r>
            <w:r w:rsidR="00E32244">
              <w:rPr>
                <w:rFonts w:asciiTheme="minorHAnsi" w:hAnsiTheme="minorHAnsi" w:cstheme="minorHAnsi"/>
                <w:b/>
                <w:color w:val="000000"/>
                <w:sz w:val="22"/>
                <w:szCs w:val="22"/>
              </w:rPr>
              <w:t xml:space="preserve">, </w:t>
            </w:r>
            <w:r w:rsidR="00E260A5">
              <w:rPr>
                <w:rFonts w:asciiTheme="minorHAnsi" w:hAnsiTheme="minorHAnsi" w:cstheme="minorHAnsi"/>
                <w:b/>
                <w:color w:val="000000"/>
                <w:sz w:val="22"/>
                <w:szCs w:val="22"/>
              </w:rPr>
              <w:t>JSON, YAML</w:t>
            </w:r>
            <w:r w:rsidR="00C34B57">
              <w:rPr>
                <w:rFonts w:asciiTheme="minorHAnsi" w:hAnsiTheme="minorHAnsi" w:cstheme="minorHAnsi"/>
                <w:b/>
                <w:color w:val="000000"/>
                <w:sz w:val="22"/>
                <w:szCs w:val="22"/>
              </w:rPr>
              <w:t>,</w:t>
            </w:r>
            <w:r w:rsidR="00490A7D">
              <w:rPr>
                <w:rFonts w:asciiTheme="minorHAnsi" w:hAnsiTheme="minorHAnsi" w:cstheme="minorHAnsi"/>
                <w:b/>
                <w:color w:val="000000"/>
                <w:sz w:val="22"/>
                <w:szCs w:val="22"/>
              </w:rPr>
              <w:t xml:space="preserve"> </w:t>
            </w:r>
            <w:r w:rsidR="00C34B57">
              <w:rPr>
                <w:rFonts w:asciiTheme="minorHAnsi" w:hAnsiTheme="minorHAnsi" w:cstheme="minorHAnsi"/>
                <w:b/>
                <w:color w:val="000000"/>
                <w:sz w:val="22"/>
                <w:szCs w:val="22"/>
              </w:rPr>
              <w:t>WSDL</w:t>
            </w:r>
            <w:r w:rsidRPr="000048B5">
              <w:rPr>
                <w:rFonts w:asciiTheme="minorHAnsi" w:hAnsiTheme="minorHAnsi" w:cstheme="minorHAnsi"/>
                <w:b/>
                <w:color w:val="000000"/>
                <w:sz w:val="22"/>
                <w:szCs w:val="22"/>
              </w:rPr>
              <w:t>)</w:t>
            </w:r>
          </w:p>
          <w:p w14:paraId="704E16E7" w14:textId="77777777" w:rsidR="00C01D3D" w:rsidRPr="000048B5" w:rsidRDefault="00C01D3D" w:rsidP="00C01D3D">
            <w:pPr>
              <w:spacing w:line="276" w:lineRule="auto"/>
              <w:rPr>
                <w:rFonts w:asciiTheme="minorHAnsi" w:hAnsiTheme="minorHAnsi" w:cstheme="minorHAnsi"/>
                <w:b/>
                <w:sz w:val="22"/>
                <w:szCs w:val="22"/>
              </w:rPr>
            </w:pPr>
            <w:r w:rsidRPr="000048B5">
              <w:rPr>
                <w:rFonts w:asciiTheme="minorHAnsi" w:hAnsiTheme="minorHAnsi" w:cstheme="minorHAnsi"/>
                <w:b/>
                <w:color w:val="000000"/>
                <w:sz w:val="22"/>
                <w:szCs w:val="22"/>
              </w:rPr>
              <w:t>Version Control: Bitbucket</w:t>
            </w:r>
            <w:r w:rsidRPr="000048B5">
              <w:rPr>
                <w:rFonts w:asciiTheme="minorHAnsi" w:hAnsiTheme="minorHAnsi" w:cstheme="minorHAnsi"/>
                <w:b/>
                <w:sz w:val="22"/>
                <w:szCs w:val="22"/>
              </w:rPr>
              <w:t xml:space="preserve"> </w:t>
            </w:r>
          </w:p>
          <w:p w14:paraId="7ED19DEA" w14:textId="185AF789" w:rsidR="00C01D3D" w:rsidRPr="000048B5" w:rsidRDefault="00C01D3D" w:rsidP="00C01D3D">
            <w:pPr>
              <w:spacing w:line="276" w:lineRule="auto"/>
              <w:rPr>
                <w:rFonts w:asciiTheme="minorHAnsi" w:hAnsiTheme="minorHAnsi" w:cstheme="minorHAnsi"/>
                <w:b/>
                <w:sz w:val="22"/>
                <w:szCs w:val="22"/>
              </w:rPr>
            </w:pPr>
            <w:r w:rsidRPr="000048B5">
              <w:rPr>
                <w:rFonts w:asciiTheme="minorHAnsi" w:hAnsiTheme="minorHAnsi" w:cstheme="minorHAnsi"/>
                <w:b/>
                <w:sz w:val="22"/>
                <w:szCs w:val="22"/>
              </w:rPr>
              <w:t xml:space="preserve">Role: </w:t>
            </w:r>
            <w:r w:rsidR="00531290">
              <w:rPr>
                <w:rFonts w:asciiTheme="minorHAnsi" w:hAnsiTheme="minorHAnsi" w:cstheme="minorHAnsi"/>
                <w:b/>
                <w:sz w:val="22"/>
                <w:szCs w:val="22"/>
              </w:rPr>
              <w:t>Senior Software Engineer</w:t>
            </w:r>
          </w:p>
          <w:p w14:paraId="61194229" w14:textId="6CBAE87A" w:rsidR="008D6986" w:rsidRPr="00E260A5" w:rsidRDefault="00C01D3D" w:rsidP="002D581E">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Duration: </w:t>
            </w:r>
            <w:r w:rsidR="00C34B57">
              <w:rPr>
                <w:rFonts w:asciiTheme="minorHAnsi" w:hAnsiTheme="minorHAnsi" w:cstheme="minorHAnsi"/>
                <w:b/>
                <w:color w:val="000000"/>
                <w:sz w:val="22"/>
                <w:szCs w:val="22"/>
              </w:rPr>
              <w:t>04 Months</w:t>
            </w:r>
          </w:p>
        </w:tc>
        <w:tc>
          <w:tcPr>
            <w:tcW w:w="3078" w:type="pct"/>
            <w:shd w:val="clear" w:color="auto" w:fill="auto"/>
          </w:tcPr>
          <w:p w14:paraId="210C04E0" w14:textId="77777777" w:rsidR="008D6986" w:rsidRDefault="008D6986" w:rsidP="002D581E">
            <w:pPr>
              <w:spacing w:line="276" w:lineRule="auto"/>
              <w:rPr>
                <w:rFonts w:asciiTheme="minorHAnsi" w:hAnsiTheme="minorHAnsi" w:cstheme="minorHAnsi"/>
                <w:b/>
                <w:bCs/>
                <w:sz w:val="22"/>
                <w:szCs w:val="22"/>
              </w:rPr>
            </w:pPr>
            <w:r w:rsidRPr="00B573EC">
              <w:rPr>
                <w:rFonts w:asciiTheme="minorHAnsi" w:hAnsiTheme="minorHAnsi" w:cstheme="minorHAnsi"/>
                <w:b/>
                <w:bCs/>
                <w:sz w:val="22"/>
                <w:szCs w:val="22"/>
              </w:rPr>
              <w:lastRenderedPageBreak/>
              <w:t>Description of the project:</w:t>
            </w:r>
          </w:p>
          <w:p w14:paraId="3EF005AA" w14:textId="5E002209" w:rsidR="00C577DF" w:rsidRPr="00F90275" w:rsidRDefault="007A135F" w:rsidP="00C577DF">
            <w:pPr>
              <w:spacing w:line="276" w:lineRule="auto"/>
              <w:rPr>
                <w:rFonts w:asciiTheme="minorHAnsi" w:hAnsiTheme="minorHAnsi" w:cstheme="minorHAnsi"/>
                <w:bCs/>
                <w:color w:val="000000"/>
                <w:sz w:val="22"/>
                <w:szCs w:val="22"/>
              </w:rPr>
            </w:pPr>
            <w:r w:rsidRPr="00E84503">
              <w:rPr>
                <w:rFonts w:asciiTheme="minorHAnsi" w:hAnsiTheme="minorHAnsi" w:cstheme="minorHAnsi"/>
                <w:bCs/>
                <w:color w:val="000000"/>
                <w:sz w:val="22"/>
                <w:szCs w:val="22"/>
              </w:rPr>
              <w:t>The Al Rajhi Bank is a Saudi Arabian bank and the world's largest Islamic bank by capital based on 2015 data. The bank is a major investor in Saudi Arabia's business and is one of the largest joint stock companies</w:t>
            </w:r>
            <w:r w:rsidR="00CB0A73">
              <w:rPr>
                <w:rFonts w:asciiTheme="minorHAnsi" w:hAnsiTheme="minorHAnsi" w:cstheme="minorHAnsi"/>
                <w:bCs/>
                <w:color w:val="000000"/>
                <w:sz w:val="22"/>
                <w:szCs w:val="22"/>
              </w:rPr>
              <w:t>.</w:t>
            </w:r>
            <w:r w:rsidR="00D55987" w:rsidRPr="00F90275">
              <w:rPr>
                <w:rFonts w:asciiTheme="minorHAnsi" w:hAnsiTheme="minorHAnsi" w:cstheme="minorHAnsi"/>
                <w:sz w:val="22"/>
                <w:szCs w:val="22"/>
              </w:rPr>
              <w:t xml:space="preserve"> </w:t>
            </w:r>
            <w:r w:rsidR="00C577DF" w:rsidRPr="00F90275">
              <w:rPr>
                <w:rFonts w:asciiTheme="minorHAnsi" w:hAnsiTheme="minorHAnsi" w:cstheme="minorHAnsi"/>
                <w:sz w:val="22"/>
                <w:szCs w:val="22"/>
              </w:rPr>
              <w:t>AL Rajhi</w:t>
            </w:r>
            <w:r w:rsidR="00D55987" w:rsidRPr="00F90275">
              <w:rPr>
                <w:rFonts w:asciiTheme="minorHAnsi" w:hAnsiTheme="minorHAnsi" w:cstheme="minorHAnsi"/>
                <w:sz w:val="22"/>
                <w:szCs w:val="22"/>
              </w:rPr>
              <w:t xml:space="preserve"> Bank </w:t>
            </w:r>
            <w:r w:rsidR="00FC4278" w:rsidRPr="00F90275">
              <w:rPr>
                <w:rFonts w:asciiTheme="minorHAnsi" w:hAnsiTheme="minorHAnsi" w:cstheme="minorHAnsi"/>
                <w:sz w:val="22"/>
                <w:szCs w:val="22"/>
              </w:rPr>
              <w:t>manag</w:t>
            </w:r>
            <w:r w:rsidR="000945A4" w:rsidRPr="00F90275">
              <w:rPr>
                <w:rFonts w:asciiTheme="minorHAnsi" w:hAnsiTheme="minorHAnsi" w:cstheme="minorHAnsi"/>
                <w:sz w:val="22"/>
                <w:szCs w:val="22"/>
              </w:rPr>
              <w:t>ing different kind of applications</w:t>
            </w:r>
            <w:r w:rsidR="00C577DF" w:rsidRPr="00F90275">
              <w:rPr>
                <w:rFonts w:asciiTheme="minorHAnsi" w:hAnsiTheme="minorHAnsi" w:cstheme="minorHAnsi"/>
                <w:sz w:val="22"/>
                <w:szCs w:val="22"/>
              </w:rPr>
              <w:t xml:space="preserve"> for their customers</w:t>
            </w:r>
            <w:r w:rsidR="000945A4" w:rsidRPr="00F90275">
              <w:rPr>
                <w:rFonts w:asciiTheme="minorHAnsi" w:hAnsiTheme="minorHAnsi" w:cstheme="minorHAnsi"/>
                <w:sz w:val="22"/>
                <w:szCs w:val="22"/>
              </w:rPr>
              <w:t>. Here we are performing API Tes</w:t>
            </w:r>
            <w:r w:rsidR="00C577DF" w:rsidRPr="00F90275">
              <w:rPr>
                <w:rFonts w:asciiTheme="minorHAnsi" w:hAnsiTheme="minorHAnsi" w:cstheme="minorHAnsi"/>
                <w:sz w:val="22"/>
                <w:szCs w:val="22"/>
              </w:rPr>
              <w:t>t</w:t>
            </w:r>
            <w:r w:rsidR="000945A4" w:rsidRPr="00F90275">
              <w:rPr>
                <w:rFonts w:asciiTheme="minorHAnsi" w:hAnsiTheme="minorHAnsi" w:cstheme="minorHAnsi"/>
                <w:sz w:val="22"/>
                <w:szCs w:val="22"/>
              </w:rPr>
              <w:t>ing</w:t>
            </w:r>
            <w:r w:rsidR="00C577DF" w:rsidRPr="00F90275">
              <w:rPr>
                <w:rFonts w:asciiTheme="minorHAnsi" w:hAnsiTheme="minorHAnsi" w:cstheme="minorHAnsi"/>
                <w:sz w:val="22"/>
                <w:szCs w:val="22"/>
              </w:rPr>
              <w:t>.</w:t>
            </w:r>
            <w:r w:rsidR="00C577DF" w:rsidRPr="00F90275">
              <w:rPr>
                <w:rFonts w:asciiTheme="minorHAnsi" w:hAnsiTheme="minorHAnsi" w:cstheme="minorHAnsi"/>
                <w:b/>
                <w:bCs/>
                <w:sz w:val="22"/>
                <w:szCs w:val="22"/>
              </w:rPr>
              <w:t xml:space="preserve"> </w:t>
            </w:r>
            <w:r w:rsidR="00C577DF" w:rsidRPr="00F90275">
              <w:rPr>
                <w:rFonts w:asciiTheme="minorHAnsi" w:hAnsiTheme="minorHAnsi" w:cstheme="minorHAnsi"/>
                <w:bCs/>
                <w:color w:val="000000"/>
                <w:sz w:val="22"/>
                <w:szCs w:val="22"/>
              </w:rPr>
              <w:t xml:space="preserve">API testing is the direct testing of APIs and integration testing to see if APIs meet functionality, reliability, performance, and security standards. APIs typically do not have a graphical user </w:t>
            </w:r>
            <w:r w:rsidR="00C577DF" w:rsidRPr="00F90275">
              <w:rPr>
                <w:rFonts w:asciiTheme="minorHAnsi" w:hAnsiTheme="minorHAnsi" w:cstheme="minorHAnsi"/>
                <w:bCs/>
                <w:color w:val="000000"/>
                <w:sz w:val="22"/>
                <w:szCs w:val="22"/>
              </w:rPr>
              <w:lastRenderedPageBreak/>
              <w:t>interface and we usually test them at the message layer. APIs are the primary interface to application functionality and testing them is important because frequent changes are common in Agile software development and DevOps workflows.</w:t>
            </w:r>
          </w:p>
          <w:p w14:paraId="6523C104" w14:textId="19161B02" w:rsidR="008D6986" w:rsidRPr="00B573EC" w:rsidRDefault="008D6986" w:rsidP="002D581E">
            <w:pPr>
              <w:spacing w:line="276" w:lineRule="auto"/>
              <w:rPr>
                <w:rFonts w:asciiTheme="minorHAnsi" w:hAnsiTheme="minorHAnsi" w:cstheme="minorHAnsi"/>
                <w:b/>
                <w:bCs/>
                <w:sz w:val="22"/>
                <w:szCs w:val="22"/>
              </w:rPr>
            </w:pPr>
          </w:p>
          <w:p w14:paraId="5C99A1E5" w14:textId="77777777" w:rsidR="008D6986" w:rsidRPr="00B573EC" w:rsidRDefault="008D6986" w:rsidP="002D581E">
            <w:pPr>
              <w:autoSpaceDE w:val="0"/>
              <w:autoSpaceDN w:val="0"/>
              <w:adjustRightInd w:val="0"/>
              <w:spacing w:line="276" w:lineRule="auto"/>
              <w:ind w:left="-1080" w:firstLine="1080"/>
              <w:jc w:val="both"/>
              <w:rPr>
                <w:rFonts w:asciiTheme="minorHAnsi" w:hAnsiTheme="minorHAnsi" w:cstheme="minorHAnsi"/>
                <w:b/>
                <w:bCs/>
                <w:sz w:val="22"/>
                <w:szCs w:val="22"/>
                <w:u w:val="single"/>
              </w:rPr>
            </w:pPr>
            <w:r>
              <w:rPr>
                <w:rFonts w:asciiTheme="minorHAnsi" w:hAnsiTheme="minorHAnsi" w:cstheme="minorHAnsi"/>
                <w:b/>
                <w:bCs/>
                <w:sz w:val="22"/>
                <w:szCs w:val="22"/>
              </w:rPr>
              <w:t>Responsibilities in the project</w:t>
            </w:r>
            <w:r>
              <w:rPr>
                <w:rFonts w:asciiTheme="minorHAnsi" w:hAnsiTheme="minorHAnsi" w:cstheme="minorHAnsi"/>
                <w:b/>
                <w:bCs/>
                <w:sz w:val="22"/>
                <w:szCs w:val="22"/>
                <w:u w:val="single"/>
              </w:rPr>
              <w:t>:</w:t>
            </w:r>
          </w:p>
          <w:p w14:paraId="0CE4ABA1" w14:textId="77777777" w:rsidR="008D6986" w:rsidRPr="00B573EC" w:rsidRDefault="008D6986" w:rsidP="00324E75">
            <w:pPr>
              <w:widowControl w:val="0"/>
              <w:numPr>
                <w:ilvl w:val="0"/>
                <w:numId w:val="13"/>
              </w:numPr>
              <w:spacing w:before="240" w:line="192" w:lineRule="auto"/>
              <w:rPr>
                <w:rFonts w:asciiTheme="minorHAnsi" w:hAnsiTheme="minorHAnsi" w:cstheme="minorHAnsi"/>
                <w:sz w:val="22"/>
                <w:szCs w:val="22"/>
              </w:rPr>
            </w:pPr>
            <w:r w:rsidRPr="00B573EC">
              <w:rPr>
                <w:rFonts w:asciiTheme="minorHAnsi" w:hAnsiTheme="minorHAnsi" w:cstheme="minorHAnsi"/>
                <w:sz w:val="22"/>
                <w:szCs w:val="22"/>
              </w:rPr>
              <w:t>Conducting meetings with Business and Requirement Analysts to gain complete understanding of Business and Technical requirements</w:t>
            </w:r>
            <w:r>
              <w:rPr>
                <w:rFonts w:asciiTheme="minorHAnsi" w:hAnsiTheme="minorHAnsi" w:cstheme="minorHAnsi"/>
                <w:sz w:val="22"/>
                <w:szCs w:val="22"/>
              </w:rPr>
              <w:t>.</w:t>
            </w:r>
          </w:p>
          <w:p w14:paraId="0701417E" w14:textId="77777777" w:rsidR="00B93A31" w:rsidRDefault="008D6986" w:rsidP="00B93A31">
            <w:pPr>
              <w:pStyle w:val="ListParagraph"/>
              <w:numPr>
                <w:ilvl w:val="0"/>
                <w:numId w:val="13"/>
              </w:numPr>
              <w:shd w:val="clear" w:color="auto" w:fill="FFFFFF"/>
              <w:spacing w:before="100" w:beforeAutospacing="1" w:after="100" w:afterAutospacing="1"/>
              <w:contextualSpacing/>
              <w:rPr>
                <w:rFonts w:asciiTheme="minorHAnsi" w:hAnsiTheme="minorHAnsi" w:cstheme="minorHAnsi"/>
                <w:sz w:val="22"/>
                <w:szCs w:val="22"/>
              </w:rPr>
            </w:pPr>
            <w:r w:rsidRPr="00B573EC">
              <w:rPr>
                <w:rFonts w:asciiTheme="minorHAnsi" w:hAnsiTheme="minorHAnsi" w:cstheme="minorHAnsi"/>
                <w:sz w:val="22"/>
                <w:szCs w:val="22"/>
              </w:rPr>
              <w:t>Attended daily standup meetings, provided daily status on manual and automation test results.</w:t>
            </w:r>
          </w:p>
          <w:p w14:paraId="402BC0FE" w14:textId="77777777" w:rsidR="00B93A31" w:rsidRDefault="00601B54" w:rsidP="00B93A31">
            <w:pPr>
              <w:pStyle w:val="ListParagraph"/>
              <w:numPr>
                <w:ilvl w:val="0"/>
                <w:numId w:val="13"/>
              </w:numPr>
              <w:shd w:val="clear" w:color="auto" w:fill="FFFFFF"/>
              <w:spacing w:before="100" w:beforeAutospacing="1" w:after="100" w:afterAutospacing="1"/>
              <w:contextualSpacing/>
              <w:rPr>
                <w:rFonts w:asciiTheme="minorHAnsi" w:hAnsiTheme="minorHAnsi" w:cstheme="minorHAnsi"/>
                <w:sz w:val="22"/>
                <w:szCs w:val="22"/>
              </w:rPr>
            </w:pPr>
            <w:r w:rsidRPr="00B93A31">
              <w:rPr>
                <w:rFonts w:asciiTheme="minorHAnsi" w:hAnsiTheme="minorHAnsi" w:cstheme="minorHAnsi"/>
                <w:sz w:val="22"/>
                <w:szCs w:val="22"/>
              </w:rPr>
              <w:t>Understand the requirements from API Scope Documents</w:t>
            </w:r>
            <w:r w:rsidR="00FB69F9" w:rsidRPr="00B93A31">
              <w:rPr>
                <w:rFonts w:asciiTheme="minorHAnsi" w:hAnsiTheme="minorHAnsi" w:cstheme="minorHAnsi"/>
                <w:sz w:val="22"/>
                <w:szCs w:val="22"/>
              </w:rPr>
              <w:t xml:space="preserve"> and Client</w:t>
            </w:r>
            <w:r w:rsidRPr="00B93A31">
              <w:rPr>
                <w:rFonts w:asciiTheme="minorHAnsi" w:hAnsiTheme="minorHAnsi" w:cstheme="minorHAnsi"/>
                <w:sz w:val="22"/>
                <w:szCs w:val="22"/>
              </w:rPr>
              <w:t>.</w:t>
            </w:r>
          </w:p>
          <w:p w14:paraId="12C9B17D" w14:textId="77777777" w:rsidR="00B93A31" w:rsidRDefault="00601B54" w:rsidP="00B93A31">
            <w:pPr>
              <w:pStyle w:val="ListParagraph"/>
              <w:numPr>
                <w:ilvl w:val="0"/>
                <w:numId w:val="13"/>
              </w:numPr>
              <w:shd w:val="clear" w:color="auto" w:fill="FFFFFF"/>
              <w:spacing w:before="100" w:beforeAutospacing="1" w:after="100" w:afterAutospacing="1"/>
              <w:contextualSpacing/>
              <w:rPr>
                <w:rFonts w:asciiTheme="minorHAnsi" w:hAnsiTheme="minorHAnsi" w:cstheme="minorHAnsi"/>
                <w:sz w:val="22"/>
                <w:szCs w:val="22"/>
              </w:rPr>
            </w:pPr>
            <w:r w:rsidRPr="00B93A31">
              <w:rPr>
                <w:rFonts w:asciiTheme="minorHAnsi" w:hAnsiTheme="minorHAnsi" w:cstheme="minorHAnsi"/>
                <w:sz w:val="22"/>
                <w:szCs w:val="22"/>
              </w:rPr>
              <w:t>Prepare the scenarios based on the requirements.</w:t>
            </w:r>
          </w:p>
          <w:p w14:paraId="423602C1" w14:textId="77777777" w:rsidR="00B93A31" w:rsidRDefault="00601B54" w:rsidP="00B93A31">
            <w:pPr>
              <w:pStyle w:val="ListParagraph"/>
              <w:numPr>
                <w:ilvl w:val="0"/>
                <w:numId w:val="13"/>
              </w:numPr>
              <w:shd w:val="clear" w:color="auto" w:fill="FFFFFF"/>
              <w:spacing w:before="100" w:beforeAutospacing="1" w:after="100" w:afterAutospacing="1"/>
              <w:contextualSpacing/>
              <w:rPr>
                <w:rFonts w:asciiTheme="minorHAnsi" w:hAnsiTheme="minorHAnsi" w:cstheme="minorHAnsi"/>
                <w:sz w:val="22"/>
                <w:szCs w:val="22"/>
              </w:rPr>
            </w:pPr>
            <w:r w:rsidRPr="00B93A31">
              <w:rPr>
                <w:rFonts w:asciiTheme="minorHAnsi" w:hAnsiTheme="minorHAnsi" w:cstheme="minorHAnsi"/>
                <w:sz w:val="22"/>
                <w:szCs w:val="22"/>
              </w:rPr>
              <w:t>Creating and maintaining test documentation, including test plans, test cases, and test scripts</w:t>
            </w:r>
          </w:p>
          <w:p w14:paraId="0E6B3358" w14:textId="77777777" w:rsidR="00B93A31" w:rsidRDefault="00601B54" w:rsidP="00B93A31">
            <w:pPr>
              <w:pStyle w:val="ListParagraph"/>
              <w:numPr>
                <w:ilvl w:val="0"/>
                <w:numId w:val="13"/>
              </w:numPr>
              <w:shd w:val="clear" w:color="auto" w:fill="FFFFFF"/>
              <w:spacing w:before="100" w:beforeAutospacing="1" w:after="100" w:afterAutospacing="1"/>
              <w:contextualSpacing/>
              <w:rPr>
                <w:rFonts w:asciiTheme="minorHAnsi" w:hAnsiTheme="minorHAnsi" w:cstheme="minorHAnsi"/>
                <w:sz w:val="22"/>
                <w:szCs w:val="22"/>
              </w:rPr>
            </w:pPr>
            <w:r w:rsidRPr="00B93A31">
              <w:rPr>
                <w:rFonts w:asciiTheme="minorHAnsi" w:hAnsiTheme="minorHAnsi" w:cstheme="minorHAnsi"/>
                <w:sz w:val="22"/>
                <w:szCs w:val="22"/>
              </w:rPr>
              <w:t>Collaborating with development teams to ensure that APIs are testable and to identify areas of the API that need to be tested.</w:t>
            </w:r>
          </w:p>
          <w:p w14:paraId="1155ECF5" w14:textId="77777777" w:rsidR="00B93A31" w:rsidRDefault="00601B54" w:rsidP="00B93A31">
            <w:pPr>
              <w:pStyle w:val="ListParagraph"/>
              <w:numPr>
                <w:ilvl w:val="0"/>
                <w:numId w:val="13"/>
              </w:numPr>
              <w:shd w:val="clear" w:color="auto" w:fill="FFFFFF"/>
              <w:spacing w:before="100" w:beforeAutospacing="1" w:after="100" w:afterAutospacing="1"/>
              <w:contextualSpacing/>
              <w:rPr>
                <w:rFonts w:asciiTheme="minorHAnsi" w:hAnsiTheme="minorHAnsi" w:cstheme="minorHAnsi"/>
                <w:sz w:val="22"/>
                <w:szCs w:val="22"/>
              </w:rPr>
            </w:pPr>
            <w:r w:rsidRPr="00B93A31">
              <w:rPr>
                <w:rFonts w:asciiTheme="minorHAnsi" w:hAnsiTheme="minorHAnsi" w:cstheme="minorHAnsi"/>
                <w:sz w:val="22"/>
                <w:szCs w:val="22"/>
              </w:rPr>
              <w:t>Executing APIs</w:t>
            </w:r>
            <w:r w:rsidR="00994292" w:rsidRPr="00B93A31">
              <w:rPr>
                <w:rFonts w:asciiTheme="minorHAnsi" w:hAnsiTheme="minorHAnsi" w:cstheme="minorHAnsi"/>
                <w:sz w:val="22"/>
                <w:szCs w:val="22"/>
              </w:rPr>
              <w:t xml:space="preserve"> manually</w:t>
            </w:r>
            <w:r w:rsidRPr="00B93A31">
              <w:rPr>
                <w:rFonts w:asciiTheme="minorHAnsi" w:hAnsiTheme="minorHAnsi" w:cstheme="minorHAnsi"/>
                <w:sz w:val="22"/>
                <w:szCs w:val="22"/>
              </w:rPr>
              <w:t xml:space="preserve"> and reporting on test results</w:t>
            </w:r>
            <w:r w:rsidR="00B93A31">
              <w:rPr>
                <w:rFonts w:asciiTheme="minorHAnsi" w:hAnsiTheme="minorHAnsi" w:cstheme="minorHAnsi"/>
                <w:sz w:val="22"/>
                <w:szCs w:val="22"/>
              </w:rPr>
              <w:t>.</w:t>
            </w:r>
          </w:p>
          <w:p w14:paraId="3A9204B5" w14:textId="77777777" w:rsidR="00B93A31" w:rsidRDefault="00601B54" w:rsidP="00B93A31">
            <w:pPr>
              <w:pStyle w:val="ListParagraph"/>
              <w:numPr>
                <w:ilvl w:val="0"/>
                <w:numId w:val="13"/>
              </w:numPr>
              <w:shd w:val="clear" w:color="auto" w:fill="FFFFFF"/>
              <w:spacing w:before="100" w:beforeAutospacing="1" w:after="100" w:afterAutospacing="1"/>
              <w:contextualSpacing/>
              <w:rPr>
                <w:rFonts w:asciiTheme="minorHAnsi" w:hAnsiTheme="minorHAnsi" w:cstheme="minorHAnsi"/>
                <w:sz w:val="22"/>
                <w:szCs w:val="22"/>
              </w:rPr>
            </w:pPr>
            <w:r w:rsidRPr="00B93A31">
              <w:rPr>
                <w:rFonts w:asciiTheme="minorHAnsi" w:hAnsiTheme="minorHAnsi" w:cstheme="minorHAnsi"/>
                <w:sz w:val="22"/>
                <w:szCs w:val="22"/>
              </w:rPr>
              <w:t>Investigating and troubleshooting test failures</w:t>
            </w:r>
            <w:r w:rsidR="00B93A31">
              <w:rPr>
                <w:rFonts w:asciiTheme="minorHAnsi" w:hAnsiTheme="minorHAnsi" w:cstheme="minorHAnsi"/>
                <w:sz w:val="22"/>
                <w:szCs w:val="22"/>
              </w:rPr>
              <w:t>.</w:t>
            </w:r>
          </w:p>
          <w:p w14:paraId="5436101E" w14:textId="2684CF79" w:rsidR="00601B54" w:rsidRPr="00B93A31" w:rsidRDefault="00601B54" w:rsidP="00B93A31">
            <w:pPr>
              <w:pStyle w:val="ListParagraph"/>
              <w:numPr>
                <w:ilvl w:val="0"/>
                <w:numId w:val="13"/>
              </w:numPr>
              <w:shd w:val="clear" w:color="auto" w:fill="FFFFFF"/>
              <w:spacing w:before="100" w:beforeAutospacing="1" w:after="100" w:afterAutospacing="1"/>
              <w:contextualSpacing/>
              <w:rPr>
                <w:rFonts w:asciiTheme="minorHAnsi" w:hAnsiTheme="minorHAnsi" w:cstheme="minorHAnsi"/>
                <w:sz w:val="22"/>
                <w:szCs w:val="22"/>
              </w:rPr>
            </w:pPr>
            <w:r w:rsidRPr="00B93A31">
              <w:rPr>
                <w:rFonts w:asciiTheme="minorHAnsi" w:hAnsiTheme="minorHAnsi" w:cstheme="minorHAnsi"/>
                <w:sz w:val="22"/>
                <w:szCs w:val="22"/>
              </w:rPr>
              <w:t>Identifying and reporting defects in the AP</w:t>
            </w:r>
            <w:r w:rsidR="00B93A31">
              <w:rPr>
                <w:rFonts w:asciiTheme="minorHAnsi" w:hAnsiTheme="minorHAnsi" w:cstheme="minorHAnsi"/>
                <w:sz w:val="22"/>
                <w:szCs w:val="22"/>
              </w:rPr>
              <w:t>I</w:t>
            </w:r>
            <w:r w:rsidR="00DB0381">
              <w:rPr>
                <w:rFonts w:asciiTheme="minorHAnsi" w:hAnsiTheme="minorHAnsi" w:cstheme="minorHAnsi"/>
                <w:sz w:val="22"/>
                <w:szCs w:val="22"/>
              </w:rPr>
              <w:t>.</w:t>
            </w:r>
          </w:p>
          <w:p w14:paraId="78963DE7" w14:textId="77777777" w:rsidR="008D6986" w:rsidRPr="00B573EC" w:rsidRDefault="008D6986" w:rsidP="00324E75">
            <w:pPr>
              <w:pStyle w:val="ListParagraph"/>
              <w:numPr>
                <w:ilvl w:val="0"/>
                <w:numId w:val="13"/>
              </w:numPr>
              <w:shd w:val="clear" w:color="auto" w:fill="FFFFFF"/>
              <w:spacing w:before="100" w:beforeAutospacing="1" w:after="100" w:afterAutospacing="1"/>
              <w:contextualSpacing/>
              <w:jc w:val="both"/>
              <w:rPr>
                <w:rFonts w:asciiTheme="minorHAnsi" w:hAnsiTheme="minorHAnsi" w:cstheme="minorHAnsi"/>
                <w:sz w:val="22"/>
                <w:szCs w:val="22"/>
              </w:rPr>
            </w:pPr>
            <w:r w:rsidRPr="00B573EC">
              <w:rPr>
                <w:rFonts w:asciiTheme="minorHAnsi" w:hAnsiTheme="minorHAnsi" w:cstheme="minorHAnsi"/>
                <w:sz w:val="22"/>
                <w:szCs w:val="22"/>
              </w:rPr>
              <w:t>Identifying Test cases for Automation then Designing &amp; Implementing Test Automation Strategy.</w:t>
            </w:r>
          </w:p>
          <w:p w14:paraId="69E97D6C" w14:textId="0E3A156A" w:rsidR="00324E75" w:rsidRPr="00B573EC" w:rsidRDefault="00324E75" w:rsidP="00324E75">
            <w:pPr>
              <w:pStyle w:val="ListParagraph"/>
              <w:numPr>
                <w:ilvl w:val="0"/>
                <w:numId w:val="13"/>
              </w:numPr>
              <w:spacing w:before="100" w:beforeAutospacing="1" w:after="100" w:afterAutospacing="1"/>
              <w:contextualSpacing/>
              <w:rPr>
                <w:rFonts w:asciiTheme="minorHAnsi" w:hAnsiTheme="minorHAnsi" w:cstheme="minorHAnsi"/>
                <w:sz w:val="22"/>
                <w:szCs w:val="22"/>
              </w:rPr>
            </w:pPr>
            <w:r w:rsidRPr="00B573EC">
              <w:rPr>
                <w:rFonts w:asciiTheme="minorHAnsi" w:hAnsiTheme="minorHAnsi" w:cstheme="minorHAnsi"/>
                <w:sz w:val="22"/>
                <w:szCs w:val="22"/>
              </w:rPr>
              <w:t>Created and Verified Web services API</w:t>
            </w:r>
            <w:r w:rsidR="004D0A76">
              <w:rPr>
                <w:rFonts w:asciiTheme="minorHAnsi" w:hAnsiTheme="minorHAnsi" w:cstheme="minorHAnsi"/>
                <w:sz w:val="22"/>
                <w:szCs w:val="22"/>
              </w:rPr>
              <w:t xml:space="preserve"> (SOAP, Res</w:t>
            </w:r>
            <w:r w:rsidR="00707D7A">
              <w:rPr>
                <w:rFonts w:asciiTheme="minorHAnsi" w:hAnsiTheme="minorHAnsi" w:cstheme="minorHAnsi"/>
                <w:sz w:val="22"/>
                <w:szCs w:val="22"/>
              </w:rPr>
              <w:t xml:space="preserve">t </w:t>
            </w:r>
            <w:r w:rsidR="004D0A76">
              <w:rPr>
                <w:rFonts w:asciiTheme="minorHAnsi" w:hAnsiTheme="minorHAnsi" w:cstheme="minorHAnsi"/>
                <w:sz w:val="22"/>
                <w:szCs w:val="22"/>
              </w:rPr>
              <w:t>Assured API)</w:t>
            </w:r>
            <w:r w:rsidRPr="00B573EC">
              <w:rPr>
                <w:rFonts w:asciiTheme="minorHAnsi" w:hAnsiTheme="minorHAnsi" w:cstheme="minorHAnsi"/>
                <w:sz w:val="22"/>
                <w:szCs w:val="22"/>
              </w:rPr>
              <w:t xml:space="preserve"> requests.</w:t>
            </w:r>
          </w:p>
          <w:p w14:paraId="3D7D8721" w14:textId="77777777" w:rsidR="00324E75" w:rsidRPr="00B573EC" w:rsidRDefault="00324E75" w:rsidP="00324E75">
            <w:pPr>
              <w:pStyle w:val="ListParagraph"/>
              <w:numPr>
                <w:ilvl w:val="0"/>
                <w:numId w:val="13"/>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Experience in Restful web service testing using Rest Assured Framework Java.</w:t>
            </w:r>
          </w:p>
          <w:p w14:paraId="79A0338D" w14:textId="792F2D8C" w:rsidR="008D6986" w:rsidRDefault="00324E75" w:rsidP="00324E75">
            <w:pPr>
              <w:pStyle w:val="ListParagraph"/>
              <w:numPr>
                <w:ilvl w:val="0"/>
                <w:numId w:val="13"/>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Validated JSON Formatted data and different HTTP Status Codes like 200,201,400,404,500 etc.</w:t>
            </w:r>
          </w:p>
          <w:p w14:paraId="6597900A" w14:textId="6E5D352E" w:rsidR="0001665B" w:rsidRPr="00B573EC" w:rsidRDefault="0001665B" w:rsidP="0001665B">
            <w:pPr>
              <w:pStyle w:val="ListParagraph"/>
              <w:numPr>
                <w:ilvl w:val="0"/>
                <w:numId w:val="13"/>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 xml:space="preserve">Validated </w:t>
            </w:r>
            <w:r w:rsidR="00994292">
              <w:rPr>
                <w:rFonts w:asciiTheme="minorHAnsi" w:hAnsiTheme="minorHAnsi" w:cstheme="minorHAnsi"/>
                <w:sz w:val="22"/>
                <w:szCs w:val="22"/>
              </w:rPr>
              <w:t xml:space="preserve">SOAP </w:t>
            </w:r>
            <w:r w:rsidRPr="00B573EC">
              <w:rPr>
                <w:rFonts w:asciiTheme="minorHAnsi" w:hAnsiTheme="minorHAnsi" w:cstheme="minorHAnsi"/>
                <w:sz w:val="22"/>
                <w:szCs w:val="22"/>
              </w:rPr>
              <w:t xml:space="preserve">Formatted data </w:t>
            </w:r>
            <w:r>
              <w:rPr>
                <w:rFonts w:asciiTheme="minorHAnsi" w:hAnsiTheme="minorHAnsi" w:cstheme="minorHAnsi"/>
                <w:sz w:val="22"/>
                <w:szCs w:val="22"/>
              </w:rPr>
              <w:t xml:space="preserve">using </w:t>
            </w:r>
            <w:r w:rsidR="00F60F15">
              <w:rPr>
                <w:rFonts w:asciiTheme="minorHAnsi" w:hAnsiTheme="minorHAnsi" w:cstheme="minorHAnsi"/>
                <w:sz w:val="22"/>
                <w:szCs w:val="22"/>
              </w:rPr>
              <w:t>SOAP UI</w:t>
            </w:r>
            <w:r>
              <w:rPr>
                <w:rFonts w:asciiTheme="minorHAnsi" w:hAnsiTheme="minorHAnsi" w:cstheme="minorHAnsi"/>
                <w:sz w:val="22"/>
                <w:szCs w:val="22"/>
              </w:rPr>
              <w:t xml:space="preserve"> Tool</w:t>
            </w:r>
            <w:r w:rsidRPr="00B573EC">
              <w:rPr>
                <w:rFonts w:asciiTheme="minorHAnsi" w:hAnsiTheme="minorHAnsi" w:cstheme="minorHAnsi"/>
                <w:sz w:val="22"/>
                <w:szCs w:val="22"/>
              </w:rPr>
              <w:t>.</w:t>
            </w:r>
          </w:p>
          <w:p w14:paraId="11E68EE1" w14:textId="79E9AD22" w:rsidR="008D6986" w:rsidRPr="00DB0381" w:rsidRDefault="00994292" w:rsidP="00DB0381">
            <w:pPr>
              <w:pStyle w:val="ListParagraph"/>
              <w:numPr>
                <w:ilvl w:val="0"/>
                <w:numId w:val="13"/>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 xml:space="preserve">Validated </w:t>
            </w:r>
            <w:r>
              <w:rPr>
                <w:rFonts w:asciiTheme="minorHAnsi" w:hAnsiTheme="minorHAnsi" w:cstheme="minorHAnsi"/>
                <w:sz w:val="22"/>
                <w:szCs w:val="22"/>
              </w:rPr>
              <w:t xml:space="preserve">YAML </w:t>
            </w:r>
            <w:r w:rsidRPr="00B573EC">
              <w:rPr>
                <w:rFonts w:asciiTheme="minorHAnsi" w:hAnsiTheme="minorHAnsi" w:cstheme="minorHAnsi"/>
                <w:sz w:val="22"/>
                <w:szCs w:val="22"/>
              </w:rPr>
              <w:t xml:space="preserve">Formatted data </w:t>
            </w:r>
            <w:r>
              <w:rPr>
                <w:rFonts w:asciiTheme="minorHAnsi" w:hAnsiTheme="minorHAnsi" w:cstheme="minorHAnsi"/>
                <w:sz w:val="22"/>
                <w:szCs w:val="22"/>
              </w:rPr>
              <w:t>using Online Swagger Tool</w:t>
            </w:r>
            <w:r w:rsidRPr="00B573EC">
              <w:rPr>
                <w:rFonts w:asciiTheme="minorHAnsi" w:hAnsiTheme="minorHAnsi" w:cstheme="minorHAnsi"/>
                <w:sz w:val="22"/>
                <w:szCs w:val="22"/>
              </w:rPr>
              <w:t>.</w:t>
            </w:r>
          </w:p>
        </w:tc>
      </w:tr>
    </w:tbl>
    <w:p w14:paraId="0E567584" w14:textId="77777777" w:rsidR="008D6986" w:rsidRDefault="008D6986" w:rsidP="00C64E81">
      <w:pPr>
        <w:pStyle w:val="BodyText"/>
        <w:spacing w:after="0" w:line="276" w:lineRule="auto"/>
        <w:rPr>
          <w:rFonts w:asciiTheme="minorHAnsi" w:hAnsiTheme="minorHAnsi" w:cstheme="minorHAnsi"/>
          <w:b/>
          <w:sz w:val="22"/>
          <w:szCs w:val="22"/>
        </w:rPr>
      </w:pPr>
    </w:p>
    <w:p w14:paraId="2D03D061" w14:textId="77777777" w:rsidR="008D6986" w:rsidRPr="00C64E81" w:rsidRDefault="008D6986" w:rsidP="00C64E81">
      <w:pPr>
        <w:pStyle w:val="BodyText"/>
        <w:spacing w:after="0" w:line="276" w:lineRule="auto"/>
        <w:rPr>
          <w:rFonts w:asciiTheme="minorHAnsi" w:hAnsiTheme="minorHAnsi" w:cstheme="minorHAnsi"/>
          <w:b/>
          <w:sz w:val="22"/>
          <w:szCs w:val="22"/>
        </w:rPr>
      </w:pPr>
    </w:p>
    <w:tbl>
      <w:tblPr>
        <w:tblW w:w="500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2"/>
        <w:gridCol w:w="6152"/>
      </w:tblGrid>
      <w:tr w:rsidR="000109BD" w:rsidRPr="00C64E81" w14:paraId="693FAD06" w14:textId="77777777" w:rsidTr="00BD46A2">
        <w:trPr>
          <w:trHeight w:val="2530"/>
        </w:trPr>
        <w:tc>
          <w:tcPr>
            <w:tcW w:w="1922" w:type="pct"/>
            <w:shd w:val="clear" w:color="auto" w:fill="E7E6E6"/>
          </w:tcPr>
          <w:p w14:paraId="48728418" w14:textId="1E4C1F8F" w:rsidR="00C64E81" w:rsidRPr="000048B5" w:rsidRDefault="000109BD" w:rsidP="00265D49">
            <w:pPr>
              <w:spacing w:line="276" w:lineRule="auto"/>
              <w:rPr>
                <w:rFonts w:asciiTheme="minorHAnsi" w:hAnsiTheme="minorHAnsi" w:cstheme="minorHAnsi"/>
                <w:b/>
                <w:color w:val="000000"/>
                <w:sz w:val="22"/>
                <w:szCs w:val="22"/>
              </w:rPr>
            </w:pPr>
            <w:r w:rsidRPr="00C64E81">
              <w:rPr>
                <w:rFonts w:asciiTheme="minorHAnsi" w:hAnsiTheme="minorHAnsi" w:cstheme="minorHAnsi"/>
                <w:b/>
                <w:sz w:val="22"/>
                <w:szCs w:val="22"/>
              </w:rPr>
              <w:lastRenderedPageBreak/>
              <w:t>Client:</w:t>
            </w:r>
            <w:r w:rsidR="008A3405" w:rsidRPr="00C64E81">
              <w:rPr>
                <w:rFonts w:asciiTheme="minorHAnsi" w:hAnsiTheme="minorHAnsi" w:cstheme="minorHAnsi"/>
                <w:b/>
                <w:sz w:val="22"/>
                <w:szCs w:val="22"/>
              </w:rPr>
              <w:t xml:space="preserve"> </w:t>
            </w:r>
            <w:r w:rsidR="00265D49">
              <w:rPr>
                <w:rFonts w:asciiTheme="minorHAnsi" w:eastAsia="Arial" w:hAnsiTheme="minorHAnsi" w:cstheme="minorHAnsi"/>
                <w:b/>
                <w:iCs/>
                <w:sz w:val="22"/>
                <w:szCs w:val="22"/>
              </w:rPr>
              <w:t>B</w:t>
            </w:r>
            <w:r w:rsidR="00305110">
              <w:rPr>
                <w:rFonts w:asciiTheme="minorHAnsi" w:eastAsia="Arial" w:hAnsiTheme="minorHAnsi" w:cstheme="minorHAnsi"/>
                <w:b/>
                <w:iCs/>
                <w:sz w:val="22"/>
                <w:szCs w:val="22"/>
              </w:rPr>
              <w:t>ollybet, Betbarter, Satbet</w:t>
            </w:r>
          </w:p>
          <w:p w14:paraId="70EF6C60" w14:textId="43394CA3" w:rsidR="00C64E81" w:rsidRPr="000048B5" w:rsidRDefault="00C64E81" w:rsidP="00C64E81">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AUT: </w:t>
            </w:r>
            <w:r w:rsidR="00305110">
              <w:rPr>
                <w:rFonts w:asciiTheme="minorHAnsi" w:hAnsiTheme="minorHAnsi" w:cstheme="minorHAnsi"/>
                <w:b/>
                <w:color w:val="000000"/>
                <w:sz w:val="22"/>
                <w:szCs w:val="22"/>
              </w:rPr>
              <w:t>QA</w:t>
            </w:r>
          </w:p>
          <w:p w14:paraId="5418D3D6" w14:textId="589D5451" w:rsidR="00C64E81" w:rsidRPr="000048B5" w:rsidRDefault="00C64E81" w:rsidP="00C64E81">
            <w:pPr>
              <w:spacing w:line="276" w:lineRule="auto"/>
              <w:rPr>
                <w:rFonts w:asciiTheme="minorHAnsi" w:hAnsiTheme="minorHAnsi" w:cstheme="minorHAnsi"/>
                <w:b/>
                <w:sz w:val="22"/>
                <w:szCs w:val="22"/>
              </w:rPr>
            </w:pPr>
            <w:r w:rsidRPr="000048B5">
              <w:rPr>
                <w:rFonts w:asciiTheme="minorHAnsi" w:hAnsiTheme="minorHAnsi" w:cstheme="minorHAnsi"/>
                <w:b/>
                <w:color w:val="000000"/>
                <w:sz w:val="22"/>
                <w:szCs w:val="22"/>
              </w:rPr>
              <w:t xml:space="preserve">Frameworks: Selenium, </w:t>
            </w:r>
            <w:r w:rsidR="00305110">
              <w:rPr>
                <w:rFonts w:asciiTheme="minorHAnsi" w:hAnsiTheme="minorHAnsi" w:cstheme="minorHAnsi"/>
                <w:b/>
                <w:color w:val="000000"/>
                <w:sz w:val="22"/>
                <w:szCs w:val="22"/>
              </w:rPr>
              <w:t xml:space="preserve">Appium, </w:t>
            </w:r>
            <w:r w:rsidRPr="000048B5">
              <w:rPr>
                <w:rFonts w:asciiTheme="minorHAnsi" w:hAnsiTheme="minorHAnsi" w:cstheme="minorHAnsi"/>
                <w:b/>
                <w:color w:val="000000"/>
                <w:sz w:val="22"/>
                <w:szCs w:val="22"/>
              </w:rPr>
              <w:t xml:space="preserve">Data driven, Java </w:t>
            </w:r>
            <w:r w:rsidR="00265D49">
              <w:rPr>
                <w:rFonts w:asciiTheme="minorHAnsi" w:hAnsiTheme="minorHAnsi" w:cstheme="minorHAnsi"/>
                <w:b/>
                <w:color w:val="000000"/>
                <w:sz w:val="22"/>
                <w:szCs w:val="22"/>
              </w:rPr>
              <w:t xml:space="preserve">Script Executor </w:t>
            </w:r>
            <w:r w:rsidRPr="000048B5">
              <w:rPr>
                <w:rFonts w:asciiTheme="minorHAnsi" w:hAnsiTheme="minorHAnsi" w:cstheme="minorHAnsi"/>
                <w:b/>
                <w:color w:val="000000"/>
                <w:sz w:val="22"/>
                <w:szCs w:val="22"/>
              </w:rPr>
              <w:t>service, Java Streams,</w:t>
            </w:r>
            <w:r w:rsidR="00305110">
              <w:rPr>
                <w:rFonts w:asciiTheme="minorHAnsi" w:hAnsiTheme="minorHAnsi" w:cstheme="minorHAnsi"/>
                <w:b/>
                <w:color w:val="000000"/>
                <w:sz w:val="22"/>
                <w:szCs w:val="22"/>
              </w:rPr>
              <w:t xml:space="preserve"> Java 8, </w:t>
            </w:r>
            <w:r w:rsidRPr="000048B5">
              <w:rPr>
                <w:rFonts w:asciiTheme="minorHAnsi" w:hAnsiTheme="minorHAnsi" w:cstheme="minorHAnsi"/>
                <w:b/>
                <w:color w:val="000000"/>
                <w:sz w:val="22"/>
                <w:szCs w:val="22"/>
              </w:rPr>
              <w:t>Custom framework</w:t>
            </w:r>
          </w:p>
          <w:p w14:paraId="79AFCB31" w14:textId="10D53EBB" w:rsidR="00C64E81" w:rsidRPr="000048B5" w:rsidRDefault="00C64E81" w:rsidP="00C64E81">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Database: </w:t>
            </w:r>
            <w:r w:rsidR="00265D49">
              <w:rPr>
                <w:rFonts w:asciiTheme="minorHAnsi" w:hAnsiTheme="minorHAnsi" w:cstheme="minorHAnsi"/>
                <w:b/>
                <w:color w:val="000000"/>
                <w:sz w:val="22"/>
                <w:szCs w:val="22"/>
              </w:rPr>
              <w:t xml:space="preserve">Mongo </w:t>
            </w:r>
            <w:r w:rsidRPr="000048B5">
              <w:rPr>
                <w:rFonts w:asciiTheme="minorHAnsi" w:hAnsiTheme="minorHAnsi" w:cstheme="minorHAnsi"/>
                <w:b/>
                <w:color w:val="000000"/>
                <w:sz w:val="22"/>
                <w:szCs w:val="22"/>
              </w:rPr>
              <w:t>DB</w:t>
            </w:r>
          </w:p>
          <w:p w14:paraId="247431D1" w14:textId="6D0D0717" w:rsidR="00C64E81" w:rsidRPr="000048B5" w:rsidRDefault="00C64E81" w:rsidP="00C64E81">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Language: </w:t>
            </w:r>
            <w:r w:rsidR="00305110">
              <w:rPr>
                <w:rFonts w:asciiTheme="minorHAnsi" w:hAnsiTheme="minorHAnsi" w:cstheme="minorHAnsi"/>
                <w:b/>
                <w:color w:val="000000"/>
                <w:sz w:val="22"/>
                <w:szCs w:val="22"/>
              </w:rPr>
              <w:t xml:space="preserve">HTML, CSS, </w:t>
            </w:r>
            <w:r w:rsidRPr="000048B5">
              <w:rPr>
                <w:rFonts w:asciiTheme="minorHAnsi" w:hAnsiTheme="minorHAnsi" w:cstheme="minorHAnsi"/>
                <w:b/>
                <w:color w:val="000000"/>
                <w:sz w:val="22"/>
                <w:szCs w:val="22"/>
              </w:rPr>
              <w:t>Java and Java Script</w:t>
            </w:r>
          </w:p>
          <w:p w14:paraId="1F6768ED" w14:textId="0F22E272" w:rsidR="00C64E81" w:rsidRPr="000048B5" w:rsidRDefault="00C64E81" w:rsidP="00C64E81">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Products: </w:t>
            </w:r>
            <w:r w:rsidR="00305110">
              <w:rPr>
                <w:rFonts w:asciiTheme="minorHAnsi" w:hAnsiTheme="minorHAnsi" w:cstheme="minorHAnsi"/>
                <w:b/>
                <w:color w:val="000000"/>
                <w:sz w:val="22"/>
                <w:szCs w:val="22"/>
              </w:rPr>
              <w:t>Gaming Application</w:t>
            </w:r>
          </w:p>
          <w:p w14:paraId="72D1D439" w14:textId="2A7E5F3D" w:rsidR="00C64E81" w:rsidRPr="000048B5" w:rsidRDefault="00C64E81" w:rsidP="00C64E81">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Protocols Used: API(</w:t>
            </w:r>
            <w:r w:rsidR="00305110">
              <w:rPr>
                <w:rFonts w:asciiTheme="minorHAnsi" w:hAnsiTheme="minorHAnsi" w:cstheme="minorHAnsi"/>
                <w:b/>
                <w:color w:val="000000"/>
                <w:sz w:val="22"/>
                <w:szCs w:val="22"/>
              </w:rPr>
              <w:t>JSON</w:t>
            </w:r>
            <w:r w:rsidRPr="000048B5">
              <w:rPr>
                <w:rFonts w:asciiTheme="minorHAnsi" w:hAnsiTheme="minorHAnsi" w:cstheme="minorHAnsi"/>
                <w:b/>
                <w:color w:val="000000"/>
                <w:sz w:val="22"/>
                <w:szCs w:val="22"/>
              </w:rPr>
              <w:t>)</w:t>
            </w:r>
          </w:p>
          <w:p w14:paraId="165245EE" w14:textId="6487CF07" w:rsidR="000109BD" w:rsidRPr="000048B5" w:rsidRDefault="00C64E81" w:rsidP="00C64E81">
            <w:pPr>
              <w:spacing w:line="276" w:lineRule="auto"/>
              <w:rPr>
                <w:rFonts w:asciiTheme="minorHAnsi" w:hAnsiTheme="minorHAnsi" w:cstheme="minorHAnsi"/>
                <w:b/>
                <w:sz w:val="22"/>
                <w:szCs w:val="22"/>
              </w:rPr>
            </w:pPr>
            <w:r w:rsidRPr="000048B5">
              <w:rPr>
                <w:rFonts w:asciiTheme="minorHAnsi" w:hAnsiTheme="minorHAnsi" w:cstheme="minorHAnsi"/>
                <w:b/>
                <w:color w:val="000000"/>
                <w:sz w:val="22"/>
                <w:szCs w:val="22"/>
              </w:rPr>
              <w:t>Version Control: Bitbucket</w:t>
            </w:r>
            <w:r w:rsidRPr="000048B5">
              <w:rPr>
                <w:rFonts w:asciiTheme="minorHAnsi" w:hAnsiTheme="minorHAnsi" w:cstheme="minorHAnsi"/>
                <w:b/>
                <w:sz w:val="22"/>
                <w:szCs w:val="22"/>
              </w:rPr>
              <w:t xml:space="preserve"> </w:t>
            </w:r>
          </w:p>
          <w:p w14:paraId="6D517800" w14:textId="69A6AF85" w:rsidR="000109BD" w:rsidRPr="000048B5" w:rsidRDefault="000109BD" w:rsidP="00C64E81">
            <w:pPr>
              <w:spacing w:line="276" w:lineRule="auto"/>
              <w:rPr>
                <w:rFonts w:asciiTheme="minorHAnsi" w:hAnsiTheme="minorHAnsi" w:cstheme="minorHAnsi"/>
                <w:b/>
                <w:sz w:val="22"/>
                <w:szCs w:val="22"/>
              </w:rPr>
            </w:pPr>
            <w:r w:rsidRPr="000048B5">
              <w:rPr>
                <w:rFonts w:asciiTheme="minorHAnsi" w:hAnsiTheme="minorHAnsi" w:cstheme="minorHAnsi"/>
                <w:b/>
                <w:sz w:val="22"/>
                <w:szCs w:val="22"/>
              </w:rPr>
              <w:t xml:space="preserve">Role: </w:t>
            </w:r>
            <w:r w:rsidR="00305110">
              <w:rPr>
                <w:rFonts w:asciiTheme="minorHAnsi" w:hAnsiTheme="minorHAnsi" w:cstheme="minorHAnsi"/>
                <w:b/>
                <w:sz w:val="22"/>
                <w:szCs w:val="22"/>
              </w:rPr>
              <w:t>Manual &amp; Automation</w:t>
            </w:r>
          </w:p>
          <w:p w14:paraId="69758F35" w14:textId="1470F1EF" w:rsidR="000109BD" w:rsidRPr="000048B5" w:rsidRDefault="000109BD" w:rsidP="00C64E81">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Duration: </w:t>
            </w:r>
            <w:r w:rsidR="00305110">
              <w:rPr>
                <w:rFonts w:asciiTheme="minorHAnsi" w:hAnsiTheme="minorHAnsi" w:cstheme="minorHAnsi"/>
                <w:b/>
                <w:color w:val="000000"/>
                <w:sz w:val="22"/>
                <w:szCs w:val="22"/>
              </w:rPr>
              <w:t>3.1</w:t>
            </w:r>
            <w:r w:rsidRPr="000048B5">
              <w:rPr>
                <w:rFonts w:asciiTheme="minorHAnsi" w:hAnsiTheme="minorHAnsi" w:cstheme="minorHAnsi"/>
                <w:b/>
                <w:color w:val="000000"/>
                <w:sz w:val="22"/>
                <w:szCs w:val="22"/>
              </w:rPr>
              <w:t xml:space="preserve"> years</w:t>
            </w:r>
          </w:p>
          <w:p w14:paraId="1DA955C6" w14:textId="54C245A0" w:rsidR="000109BD" w:rsidRPr="00C64E81" w:rsidRDefault="000109BD" w:rsidP="00C64E81">
            <w:pPr>
              <w:spacing w:line="276" w:lineRule="auto"/>
              <w:rPr>
                <w:rFonts w:asciiTheme="minorHAnsi" w:hAnsiTheme="minorHAnsi" w:cstheme="minorHAnsi"/>
                <w:b/>
                <w:sz w:val="22"/>
                <w:szCs w:val="22"/>
              </w:rPr>
            </w:pPr>
          </w:p>
        </w:tc>
        <w:tc>
          <w:tcPr>
            <w:tcW w:w="3078" w:type="pct"/>
            <w:shd w:val="clear" w:color="auto" w:fill="auto"/>
          </w:tcPr>
          <w:p w14:paraId="2C3E0D1C" w14:textId="77777777" w:rsidR="00B573EC" w:rsidRDefault="00C64E81" w:rsidP="00B573EC">
            <w:pPr>
              <w:spacing w:line="276" w:lineRule="auto"/>
              <w:rPr>
                <w:rFonts w:asciiTheme="minorHAnsi" w:hAnsiTheme="minorHAnsi" w:cstheme="minorHAnsi"/>
                <w:b/>
                <w:bCs/>
                <w:sz w:val="22"/>
                <w:szCs w:val="22"/>
              </w:rPr>
            </w:pPr>
            <w:r w:rsidRPr="00B573EC">
              <w:rPr>
                <w:rFonts w:asciiTheme="minorHAnsi" w:hAnsiTheme="minorHAnsi" w:cstheme="minorHAnsi"/>
                <w:b/>
                <w:bCs/>
                <w:sz w:val="22"/>
                <w:szCs w:val="22"/>
              </w:rPr>
              <w:t>Description of the project:</w:t>
            </w:r>
          </w:p>
          <w:p w14:paraId="589B09AB" w14:textId="77777777" w:rsidR="00B573EC" w:rsidRPr="00B573EC" w:rsidRDefault="00B573EC" w:rsidP="00B573EC">
            <w:pPr>
              <w:spacing w:line="276" w:lineRule="auto"/>
              <w:rPr>
                <w:rFonts w:asciiTheme="minorHAnsi" w:hAnsiTheme="minorHAnsi" w:cstheme="minorHAnsi"/>
                <w:b/>
                <w:bCs/>
                <w:sz w:val="22"/>
                <w:szCs w:val="22"/>
              </w:rPr>
            </w:pPr>
          </w:p>
          <w:p w14:paraId="3F06FFA0" w14:textId="094F386D" w:rsidR="00B573EC" w:rsidRPr="00B573EC" w:rsidRDefault="00B573EC" w:rsidP="00B573EC">
            <w:pPr>
              <w:spacing w:line="276" w:lineRule="auto"/>
              <w:rPr>
                <w:rFonts w:asciiTheme="minorHAnsi" w:hAnsiTheme="minorHAnsi" w:cstheme="minorHAnsi"/>
                <w:sz w:val="22"/>
                <w:szCs w:val="22"/>
              </w:rPr>
            </w:pPr>
            <w:r w:rsidRPr="00B573EC">
              <w:rPr>
                <w:rFonts w:asciiTheme="minorHAnsi" w:hAnsiTheme="minorHAnsi" w:cstheme="minorHAnsi"/>
                <w:sz w:val="22"/>
                <w:szCs w:val="22"/>
              </w:rPr>
              <w:t>Bollybet</w:t>
            </w:r>
            <w:r>
              <w:rPr>
                <w:rFonts w:asciiTheme="minorHAnsi" w:hAnsiTheme="minorHAnsi" w:cstheme="minorHAnsi"/>
                <w:sz w:val="22"/>
                <w:szCs w:val="22"/>
              </w:rPr>
              <w:t>, Betbarter and Satbet are the</w:t>
            </w:r>
            <w:r w:rsidRPr="00B573EC">
              <w:rPr>
                <w:rFonts w:asciiTheme="minorHAnsi" w:hAnsiTheme="minorHAnsi" w:cstheme="minorHAnsi"/>
                <w:sz w:val="22"/>
                <w:szCs w:val="22"/>
              </w:rPr>
              <w:t xml:space="preserve"> online casino application</w:t>
            </w:r>
            <w:r>
              <w:rPr>
                <w:rFonts w:asciiTheme="minorHAnsi" w:hAnsiTheme="minorHAnsi" w:cstheme="minorHAnsi"/>
                <w:sz w:val="22"/>
                <w:szCs w:val="22"/>
              </w:rPr>
              <w:t>s</w:t>
            </w:r>
            <w:r w:rsidRPr="00B573EC">
              <w:rPr>
                <w:rFonts w:asciiTheme="minorHAnsi" w:hAnsiTheme="minorHAnsi" w:cstheme="minorHAnsi"/>
                <w:sz w:val="22"/>
                <w:szCs w:val="22"/>
              </w:rPr>
              <w:t>. Game is classified into Casino and Live Casino. Most Popular, Top Indian, Newest, Jackpot, Slot, Bingo, Video Poker, Table and Virtual Sports categories games are available in Casino. Most Famous, Indian Top, Latest, Roulette, Blackjack, Baccarat, Card, Poker and Live Table categories games are available in Live Casino.</w:t>
            </w:r>
          </w:p>
          <w:p w14:paraId="0A897AB7" w14:textId="77777777" w:rsidR="00B573EC" w:rsidRDefault="00B573EC" w:rsidP="00B573EC">
            <w:pPr>
              <w:ind w:left="72" w:right="72" w:firstLine="648"/>
              <w:jc w:val="both"/>
              <w:rPr>
                <w:rFonts w:asciiTheme="minorHAnsi" w:hAnsiTheme="minorHAnsi" w:cstheme="minorHAnsi"/>
                <w:sz w:val="22"/>
                <w:szCs w:val="22"/>
              </w:rPr>
            </w:pPr>
            <w:r w:rsidRPr="00B573EC">
              <w:rPr>
                <w:rFonts w:asciiTheme="minorHAnsi" w:hAnsiTheme="minorHAnsi" w:cstheme="minorHAnsi"/>
                <w:sz w:val="22"/>
                <w:szCs w:val="22"/>
              </w:rPr>
              <w:t>When user is registered with our application, we send the Registration success mail to their email accounts. After they verified their accounts, Deposit and Wallet functions are activated to their account. We validate all the categories games in both Casino and Live Casino. We validate the user’s profile details too. We mainly focused on user’s deposit and withdrawal functions. We prepare our application with Back Office support. If any issues found on deposit or withdrawal function, we solve the customer’s issues immediately via this back office. We validate the user’s KYC documents through this back office. If the documents are valid, we approved the KYC for them to activate the operation of withdrawal.</w:t>
            </w:r>
          </w:p>
          <w:p w14:paraId="58B3599B" w14:textId="77777777" w:rsidR="00B573EC" w:rsidRPr="00B573EC" w:rsidRDefault="00B573EC" w:rsidP="00B573EC">
            <w:pPr>
              <w:ind w:left="72" w:right="72" w:firstLine="648"/>
              <w:jc w:val="both"/>
              <w:rPr>
                <w:rFonts w:asciiTheme="minorHAnsi" w:hAnsiTheme="minorHAnsi" w:cstheme="minorHAnsi"/>
                <w:sz w:val="22"/>
                <w:szCs w:val="22"/>
              </w:rPr>
            </w:pPr>
          </w:p>
          <w:p w14:paraId="57356CEF" w14:textId="6D857E72" w:rsidR="00B573EC" w:rsidRPr="00B573EC" w:rsidRDefault="00B573EC" w:rsidP="00B573EC">
            <w:pPr>
              <w:autoSpaceDE w:val="0"/>
              <w:autoSpaceDN w:val="0"/>
              <w:adjustRightInd w:val="0"/>
              <w:spacing w:line="276" w:lineRule="auto"/>
              <w:ind w:left="-1080" w:firstLine="1080"/>
              <w:jc w:val="both"/>
              <w:rPr>
                <w:rFonts w:asciiTheme="minorHAnsi" w:hAnsiTheme="minorHAnsi" w:cstheme="minorHAnsi"/>
                <w:b/>
                <w:bCs/>
                <w:sz w:val="22"/>
                <w:szCs w:val="22"/>
                <w:u w:val="single"/>
              </w:rPr>
            </w:pPr>
            <w:r>
              <w:rPr>
                <w:rFonts w:asciiTheme="minorHAnsi" w:hAnsiTheme="minorHAnsi" w:cstheme="minorHAnsi"/>
                <w:b/>
                <w:bCs/>
                <w:sz w:val="22"/>
                <w:szCs w:val="22"/>
              </w:rPr>
              <w:t>Responsibilities in the project</w:t>
            </w:r>
            <w:r>
              <w:rPr>
                <w:rFonts w:asciiTheme="minorHAnsi" w:hAnsiTheme="minorHAnsi" w:cstheme="minorHAnsi"/>
                <w:b/>
                <w:bCs/>
                <w:sz w:val="22"/>
                <w:szCs w:val="22"/>
                <w:u w:val="single"/>
              </w:rPr>
              <w:t>:</w:t>
            </w:r>
          </w:p>
          <w:p w14:paraId="37A0FE57" w14:textId="48E4CEDF" w:rsidR="00B573EC" w:rsidRPr="00B573EC" w:rsidRDefault="00B573EC" w:rsidP="00B573EC">
            <w:pPr>
              <w:widowControl w:val="0"/>
              <w:numPr>
                <w:ilvl w:val="0"/>
                <w:numId w:val="13"/>
              </w:numPr>
              <w:spacing w:before="240" w:line="192" w:lineRule="auto"/>
              <w:jc w:val="both"/>
              <w:rPr>
                <w:rFonts w:asciiTheme="minorHAnsi" w:hAnsiTheme="minorHAnsi" w:cstheme="minorHAnsi"/>
                <w:sz w:val="22"/>
                <w:szCs w:val="22"/>
              </w:rPr>
            </w:pPr>
            <w:r w:rsidRPr="00B573EC">
              <w:rPr>
                <w:rFonts w:asciiTheme="minorHAnsi" w:hAnsiTheme="minorHAnsi" w:cstheme="minorHAnsi"/>
                <w:sz w:val="22"/>
                <w:szCs w:val="22"/>
              </w:rPr>
              <w:t>Conducting meetings with Business and Requirement Analysts to gain complete understanding of Business and Technical requirements</w:t>
            </w:r>
            <w:r>
              <w:rPr>
                <w:rFonts w:asciiTheme="minorHAnsi" w:hAnsiTheme="minorHAnsi" w:cstheme="minorHAnsi"/>
                <w:sz w:val="22"/>
                <w:szCs w:val="22"/>
              </w:rPr>
              <w:t>.</w:t>
            </w:r>
          </w:p>
          <w:p w14:paraId="364A3090" w14:textId="77777777" w:rsidR="00B573EC" w:rsidRPr="00B573EC" w:rsidRDefault="00B573EC" w:rsidP="00B573EC">
            <w:pPr>
              <w:pStyle w:val="ListParagraph"/>
              <w:numPr>
                <w:ilvl w:val="0"/>
                <w:numId w:val="13"/>
              </w:numPr>
              <w:shd w:val="clear" w:color="auto" w:fill="FFFFFF"/>
              <w:spacing w:before="100" w:beforeAutospacing="1" w:after="100" w:afterAutospacing="1"/>
              <w:contextualSpacing/>
              <w:jc w:val="both"/>
              <w:rPr>
                <w:rFonts w:asciiTheme="minorHAnsi" w:hAnsiTheme="minorHAnsi" w:cstheme="minorHAnsi"/>
                <w:sz w:val="22"/>
                <w:szCs w:val="22"/>
              </w:rPr>
            </w:pPr>
            <w:r w:rsidRPr="00B573EC">
              <w:rPr>
                <w:rFonts w:asciiTheme="minorHAnsi" w:hAnsiTheme="minorHAnsi" w:cstheme="minorHAnsi"/>
                <w:sz w:val="22"/>
                <w:szCs w:val="22"/>
              </w:rPr>
              <w:t>Attended daily standup meetings, provided daily status on manual and automation test results.</w:t>
            </w:r>
          </w:p>
          <w:p w14:paraId="5735DFCD" w14:textId="77777777" w:rsidR="00B573EC" w:rsidRPr="00B573EC" w:rsidRDefault="00B573EC" w:rsidP="00B573EC">
            <w:pPr>
              <w:pStyle w:val="ListParagraph"/>
              <w:numPr>
                <w:ilvl w:val="0"/>
                <w:numId w:val="13"/>
              </w:numPr>
              <w:shd w:val="clear" w:color="auto" w:fill="FFFFFF"/>
              <w:spacing w:before="100" w:beforeAutospacing="1" w:after="100" w:afterAutospacing="1"/>
              <w:contextualSpacing/>
              <w:jc w:val="both"/>
              <w:rPr>
                <w:rFonts w:asciiTheme="minorHAnsi" w:hAnsiTheme="minorHAnsi" w:cstheme="minorHAnsi"/>
                <w:sz w:val="22"/>
                <w:szCs w:val="22"/>
              </w:rPr>
            </w:pPr>
            <w:r w:rsidRPr="00B573EC">
              <w:rPr>
                <w:rFonts w:asciiTheme="minorHAnsi" w:hAnsiTheme="minorHAnsi" w:cstheme="minorHAnsi"/>
                <w:sz w:val="22"/>
                <w:szCs w:val="22"/>
              </w:rPr>
              <w:t>Identifying Test cases for Automation then Designing &amp; Implementing Test Automation Strategy.</w:t>
            </w:r>
          </w:p>
          <w:p w14:paraId="48D78CFF" w14:textId="77777777" w:rsidR="00B573EC" w:rsidRPr="00B573EC" w:rsidRDefault="00B573EC" w:rsidP="00B573EC">
            <w:pPr>
              <w:pStyle w:val="ListParagraph"/>
              <w:numPr>
                <w:ilvl w:val="0"/>
                <w:numId w:val="13"/>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Involvement in Selenium Environment Setup and Automation Framework Design and Implementation.</w:t>
            </w:r>
          </w:p>
          <w:p w14:paraId="1048DE18" w14:textId="77777777" w:rsidR="00B573EC" w:rsidRPr="00B573EC" w:rsidRDefault="00B573EC" w:rsidP="00B573EC">
            <w:pPr>
              <w:pStyle w:val="ListParagraph"/>
              <w:numPr>
                <w:ilvl w:val="0"/>
                <w:numId w:val="13"/>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Maintain and develop Mobile Device test framework using Appium tool.</w:t>
            </w:r>
          </w:p>
          <w:p w14:paraId="567CEED2" w14:textId="77777777" w:rsidR="00B573EC" w:rsidRPr="00B573EC" w:rsidRDefault="00B573EC" w:rsidP="00B573EC">
            <w:pPr>
              <w:pStyle w:val="ListParagraph"/>
              <w:numPr>
                <w:ilvl w:val="0"/>
                <w:numId w:val="13"/>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Performed Mobile APK &amp; Browser Automation testing in Android using Appium Tool</w:t>
            </w:r>
          </w:p>
          <w:p w14:paraId="11E2DFA9" w14:textId="77777777" w:rsidR="00B573EC" w:rsidRPr="00B573EC" w:rsidRDefault="00B573EC" w:rsidP="00B573EC">
            <w:pPr>
              <w:pStyle w:val="ListParagraph"/>
              <w:numPr>
                <w:ilvl w:val="0"/>
                <w:numId w:val="13"/>
              </w:numPr>
              <w:shd w:val="clear" w:color="auto" w:fill="FFFFFF"/>
              <w:spacing w:before="100" w:beforeAutospacing="1" w:after="100" w:afterAutospacing="1"/>
              <w:contextualSpacing/>
              <w:jc w:val="both"/>
              <w:rPr>
                <w:rFonts w:asciiTheme="minorHAnsi" w:hAnsiTheme="minorHAnsi" w:cstheme="minorHAnsi"/>
                <w:sz w:val="22"/>
                <w:szCs w:val="22"/>
              </w:rPr>
            </w:pPr>
            <w:r w:rsidRPr="00B573EC">
              <w:rPr>
                <w:rFonts w:asciiTheme="minorHAnsi" w:hAnsiTheme="minorHAnsi" w:cstheme="minorHAnsi"/>
                <w:sz w:val="22"/>
                <w:szCs w:val="22"/>
              </w:rPr>
              <w:t>Creating, Enhancing, debugging, and Running Test Cases. Organizing, monitoring defect management process. Handling changes and conducting Regression Testing.</w:t>
            </w:r>
          </w:p>
          <w:p w14:paraId="47AB030D" w14:textId="77777777" w:rsidR="00B573EC" w:rsidRPr="00B573EC" w:rsidRDefault="00B573EC" w:rsidP="00B573EC">
            <w:pPr>
              <w:pStyle w:val="ListParagraph"/>
              <w:numPr>
                <w:ilvl w:val="0"/>
                <w:numId w:val="13"/>
              </w:numPr>
              <w:shd w:val="clear" w:color="auto" w:fill="FFFFFF"/>
              <w:spacing w:before="100" w:beforeAutospacing="1" w:after="100" w:afterAutospacing="1"/>
              <w:contextualSpacing/>
              <w:jc w:val="both"/>
              <w:rPr>
                <w:rFonts w:asciiTheme="minorHAnsi" w:hAnsiTheme="minorHAnsi" w:cstheme="minorHAnsi"/>
                <w:sz w:val="22"/>
                <w:szCs w:val="22"/>
              </w:rPr>
            </w:pPr>
            <w:r w:rsidRPr="00B573EC">
              <w:rPr>
                <w:rFonts w:asciiTheme="minorHAnsi" w:hAnsiTheme="minorHAnsi" w:cstheme="minorHAnsi"/>
                <w:sz w:val="22"/>
                <w:szCs w:val="22"/>
              </w:rPr>
              <w:t>Finding solutions for Object Identification issues and error handling issues.</w:t>
            </w:r>
          </w:p>
          <w:p w14:paraId="06A0ED75" w14:textId="77777777" w:rsidR="00B573EC" w:rsidRPr="00B573EC" w:rsidRDefault="00B573EC" w:rsidP="00B573EC">
            <w:pPr>
              <w:pStyle w:val="ListParagraph"/>
              <w:numPr>
                <w:ilvl w:val="0"/>
                <w:numId w:val="13"/>
              </w:numPr>
              <w:shd w:val="clear" w:color="auto" w:fill="FFFFFF"/>
              <w:spacing w:before="100" w:beforeAutospacing="1" w:after="100" w:afterAutospacing="1"/>
              <w:contextualSpacing/>
              <w:jc w:val="both"/>
              <w:rPr>
                <w:rFonts w:asciiTheme="minorHAnsi" w:hAnsiTheme="minorHAnsi" w:cstheme="minorHAnsi"/>
                <w:sz w:val="22"/>
                <w:szCs w:val="22"/>
              </w:rPr>
            </w:pPr>
            <w:r w:rsidRPr="00B573EC">
              <w:rPr>
                <w:rFonts w:asciiTheme="minorHAnsi" w:hAnsiTheme="minorHAnsi" w:cstheme="minorHAnsi"/>
                <w:sz w:val="22"/>
                <w:szCs w:val="22"/>
              </w:rPr>
              <w:t>Co-coordinating Test team members and Development team in order to resolve the issues.</w:t>
            </w:r>
          </w:p>
          <w:p w14:paraId="66C24BE9" w14:textId="77777777" w:rsidR="00B573EC" w:rsidRPr="00B573EC" w:rsidRDefault="00B573EC" w:rsidP="00B573EC">
            <w:pPr>
              <w:pStyle w:val="ListParagraph"/>
              <w:numPr>
                <w:ilvl w:val="0"/>
                <w:numId w:val="13"/>
              </w:numPr>
              <w:spacing w:after="200"/>
              <w:contextualSpacing/>
              <w:jc w:val="both"/>
              <w:rPr>
                <w:rFonts w:asciiTheme="minorHAnsi" w:hAnsiTheme="minorHAnsi" w:cstheme="minorHAnsi"/>
                <w:sz w:val="22"/>
                <w:szCs w:val="22"/>
              </w:rPr>
            </w:pPr>
            <w:r w:rsidRPr="00B573EC">
              <w:rPr>
                <w:rFonts w:asciiTheme="minorHAnsi" w:hAnsiTheme="minorHAnsi" w:cstheme="minorHAnsi"/>
                <w:sz w:val="22"/>
                <w:szCs w:val="22"/>
              </w:rPr>
              <w:lastRenderedPageBreak/>
              <w:t>Interacting with client-side people to solve issues and update status.</w:t>
            </w:r>
          </w:p>
          <w:p w14:paraId="46E72281" w14:textId="77A094F7" w:rsidR="00B573EC" w:rsidRPr="00B573EC" w:rsidRDefault="00B573EC" w:rsidP="00B573EC">
            <w:pPr>
              <w:pStyle w:val="ListParagraph"/>
              <w:numPr>
                <w:ilvl w:val="0"/>
                <w:numId w:val="13"/>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Provided support in the performance testing using JMeter task includes developing Test plan, Test script and Reports.</w:t>
            </w:r>
          </w:p>
          <w:p w14:paraId="528BEE54" w14:textId="4ED29165" w:rsidR="00C64E81" w:rsidRPr="00B573EC" w:rsidRDefault="00B573EC" w:rsidP="00B573EC">
            <w:pPr>
              <w:pStyle w:val="ListParagraph"/>
              <w:numPr>
                <w:ilvl w:val="0"/>
                <w:numId w:val="13"/>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Provided support in the Distributed Load Testing using JMeter task includes developing Test plan, Test script and Reports.</w:t>
            </w:r>
          </w:p>
          <w:p w14:paraId="77C204D1" w14:textId="6A7ECDAB" w:rsidR="000109BD" w:rsidRPr="00B573EC" w:rsidRDefault="000109BD" w:rsidP="00C64E81">
            <w:pPr>
              <w:pStyle w:val="NormalWeb"/>
              <w:spacing w:before="0" w:beforeAutospacing="0" w:after="0" w:afterAutospacing="0" w:line="276" w:lineRule="auto"/>
              <w:rPr>
                <w:rFonts w:asciiTheme="minorHAnsi" w:hAnsiTheme="minorHAnsi" w:cstheme="minorHAnsi"/>
                <w:sz w:val="22"/>
                <w:szCs w:val="22"/>
              </w:rPr>
            </w:pPr>
          </w:p>
        </w:tc>
      </w:tr>
    </w:tbl>
    <w:p w14:paraId="4ADDBCFC" w14:textId="77777777" w:rsidR="000109BD" w:rsidRDefault="000109BD" w:rsidP="00305110">
      <w:pPr>
        <w:suppressAutoHyphens/>
        <w:spacing w:line="276" w:lineRule="auto"/>
        <w:jc w:val="both"/>
        <w:rPr>
          <w:rFonts w:asciiTheme="minorHAnsi" w:hAnsiTheme="minorHAnsi" w:cstheme="minorHAnsi"/>
          <w:sz w:val="22"/>
          <w:szCs w:val="22"/>
        </w:rPr>
      </w:pPr>
    </w:p>
    <w:p w14:paraId="64CAA3B3" w14:textId="77777777" w:rsidR="00305110" w:rsidRDefault="00305110" w:rsidP="00305110">
      <w:pPr>
        <w:suppressAutoHyphens/>
        <w:spacing w:line="276" w:lineRule="auto"/>
        <w:jc w:val="both"/>
        <w:rPr>
          <w:rFonts w:asciiTheme="minorHAnsi" w:hAnsiTheme="minorHAnsi" w:cstheme="minorHAnsi"/>
          <w:sz w:val="22"/>
          <w:szCs w:val="22"/>
        </w:rPr>
      </w:pPr>
    </w:p>
    <w:tbl>
      <w:tblPr>
        <w:tblW w:w="500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2"/>
        <w:gridCol w:w="6152"/>
      </w:tblGrid>
      <w:tr w:rsidR="00305110" w:rsidRPr="00C64E81" w14:paraId="216EB997" w14:textId="77777777" w:rsidTr="00D263D6">
        <w:trPr>
          <w:trHeight w:val="2530"/>
        </w:trPr>
        <w:tc>
          <w:tcPr>
            <w:tcW w:w="1922" w:type="pct"/>
            <w:shd w:val="clear" w:color="auto" w:fill="E7E6E6"/>
          </w:tcPr>
          <w:p w14:paraId="0F41C282" w14:textId="71F1DD09" w:rsidR="00305110" w:rsidRPr="000048B5" w:rsidRDefault="00305110" w:rsidP="00D263D6">
            <w:pPr>
              <w:spacing w:line="276" w:lineRule="auto"/>
              <w:rPr>
                <w:rFonts w:asciiTheme="minorHAnsi" w:hAnsiTheme="minorHAnsi" w:cstheme="minorHAnsi"/>
                <w:b/>
                <w:color w:val="000000"/>
                <w:sz w:val="22"/>
                <w:szCs w:val="22"/>
              </w:rPr>
            </w:pPr>
            <w:r w:rsidRPr="00C64E81">
              <w:rPr>
                <w:rFonts w:asciiTheme="minorHAnsi" w:hAnsiTheme="minorHAnsi" w:cstheme="minorHAnsi"/>
                <w:b/>
                <w:sz w:val="22"/>
                <w:szCs w:val="22"/>
              </w:rPr>
              <w:t xml:space="preserve">Client: </w:t>
            </w:r>
            <w:r>
              <w:rPr>
                <w:rFonts w:asciiTheme="minorHAnsi" w:hAnsiTheme="minorHAnsi" w:cstheme="minorHAnsi"/>
                <w:b/>
                <w:sz w:val="22"/>
                <w:szCs w:val="22"/>
              </w:rPr>
              <w:t>Traffic Control and Communication</w:t>
            </w:r>
          </w:p>
          <w:p w14:paraId="68CF9D63" w14:textId="08EDA948" w:rsidR="00305110" w:rsidRPr="000048B5" w:rsidRDefault="00305110" w:rsidP="00D263D6">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AUT: </w:t>
            </w:r>
            <w:r>
              <w:rPr>
                <w:rFonts w:asciiTheme="minorHAnsi" w:hAnsiTheme="minorHAnsi" w:cstheme="minorHAnsi"/>
                <w:b/>
                <w:color w:val="000000"/>
                <w:sz w:val="22"/>
                <w:szCs w:val="22"/>
              </w:rPr>
              <w:t>STAGE</w:t>
            </w:r>
          </w:p>
          <w:p w14:paraId="7FD5C696" w14:textId="6DB69B7E" w:rsidR="00305110" w:rsidRPr="000048B5" w:rsidRDefault="00305110" w:rsidP="00D263D6">
            <w:pPr>
              <w:spacing w:line="276" w:lineRule="auto"/>
              <w:rPr>
                <w:rFonts w:asciiTheme="minorHAnsi" w:hAnsiTheme="minorHAnsi" w:cstheme="minorHAnsi"/>
                <w:b/>
                <w:sz w:val="22"/>
                <w:szCs w:val="22"/>
              </w:rPr>
            </w:pPr>
            <w:r w:rsidRPr="000048B5">
              <w:rPr>
                <w:rFonts w:asciiTheme="minorHAnsi" w:hAnsiTheme="minorHAnsi" w:cstheme="minorHAnsi"/>
                <w:b/>
                <w:color w:val="000000"/>
                <w:sz w:val="22"/>
                <w:szCs w:val="22"/>
              </w:rPr>
              <w:t xml:space="preserve">Frameworks: Selenium, </w:t>
            </w:r>
            <w:r>
              <w:rPr>
                <w:rFonts w:asciiTheme="minorHAnsi" w:hAnsiTheme="minorHAnsi" w:cstheme="minorHAnsi"/>
                <w:b/>
                <w:color w:val="000000"/>
                <w:sz w:val="22"/>
                <w:szCs w:val="22"/>
              </w:rPr>
              <w:t xml:space="preserve">Rest Assured, </w:t>
            </w:r>
            <w:r w:rsidRPr="000048B5">
              <w:rPr>
                <w:rFonts w:asciiTheme="minorHAnsi" w:hAnsiTheme="minorHAnsi" w:cstheme="minorHAnsi"/>
                <w:b/>
                <w:color w:val="000000"/>
                <w:sz w:val="22"/>
                <w:szCs w:val="22"/>
              </w:rPr>
              <w:t xml:space="preserve">Data driven, Java </w:t>
            </w:r>
            <w:r>
              <w:rPr>
                <w:rFonts w:asciiTheme="minorHAnsi" w:hAnsiTheme="minorHAnsi" w:cstheme="minorHAnsi"/>
                <w:b/>
                <w:color w:val="000000"/>
                <w:sz w:val="22"/>
                <w:szCs w:val="22"/>
              </w:rPr>
              <w:t xml:space="preserve">Script Executor </w:t>
            </w:r>
            <w:r w:rsidRPr="000048B5">
              <w:rPr>
                <w:rFonts w:asciiTheme="minorHAnsi" w:hAnsiTheme="minorHAnsi" w:cstheme="minorHAnsi"/>
                <w:b/>
                <w:color w:val="000000"/>
                <w:sz w:val="22"/>
                <w:szCs w:val="22"/>
              </w:rPr>
              <w:t>service, Java Streams,</w:t>
            </w:r>
            <w:r>
              <w:rPr>
                <w:rFonts w:asciiTheme="minorHAnsi" w:hAnsiTheme="minorHAnsi" w:cstheme="minorHAnsi"/>
                <w:b/>
                <w:color w:val="000000"/>
                <w:sz w:val="22"/>
                <w:szCs w:val="22"/>
              </w:rPr>
              <w:t xml:space="preserve"> Java 8, </w:t>
            </w:r>
            <w:r w:rsidRPr="000048B5">
              <w:rPr>
                <w:rFonts w:asciiTheme="minorHAnsi" w:hAnsiTheme="minorHAnsi" w:cstheme="minorHAnsi"/>
                <w:b/>
                <w:color w:val="000000"/>
                <w:sz w:val="22"/>
                <w:szCs w:val="22"/>
              </w:rPr>
              <w:t>Custom framework</w:t>
            </w:r>
          </w:p>
          <w:p w14:paraId="473070B6" w14:textId="77777777" w:rsidR="00305110" w:rsidRPr="000048B5" w:rsidRDefault="00305110" w:rsidP="00D263D6">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Database: </w:t>
            </w:r>
            <w:r>
              <w:rPr>
                <w:rFonts w:asciiTheme="minorHAnsi" w:hAnsiTheme="minorHAnsi" w:cstheme="minorHAnsi"/>
                <w:b/>
                <w:color w:val="000000"/>
                <w:sz w:val="22"/>
                <w:szCs w:val="22"/>
              </w:rPr>
              <w:t xml:space="preserve">Mongo </w:t>
            </w:r>
            <w:r w:rsidRPr="000048B5">
              <w:rPr>
                <w:rFonts w:asciiTheme="minorHAnsi" w:hAnsiTheme="minorHAnsi" w:cstheme="minorHAnsi"/>
                <w:b/>
                <w:color w:val="000000"/>
                <w:sz w:val="22"/>
                <w:szCs w:val="22"/>
              </w:rPr>
              <w:t>DB</w:t>
            </w:r>
          </w:p>
          <w:p w14:paraId="2860D8A6" w14:textId="3A81FFA8" w:rsidR="00305110" w:rsidRPr="000048B5" w:rsidRDefault="00305110" w:rsidP="00D263D6">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Language: </w:t>
            </w:r>
            <w:r>
              <w:rPr>
                <w:rFonts w:asciiTheme="minorHAnsi" w:hAnsiTheme="minorHAnsi" w:cstheme="minorHAnsi"/>
                <w:b/>
                <w:color w:val="000000"/>
                <w:sz w:val="22"/>
                <w:szCs w:val="22"/>
              </w:rPr>
              <w:t xml:space="preserve">HTML, CSS, Angular JS, </w:t>
            </w:r>
            <w:r w:rsidRPr="000048B5">
              <w:rPr>
                <w:rFonts w:asciiTheme="minorHAnsi" w:hAnsiTheme="minorHAnsi" w:cstheme="minorHAnsi"/>
                <w:b/>
                <w:color w:val="000000"/>
                <w:sz w:val="22"/>
                <w:szCs w:val="22"/>
              </w:rPr>
              <w:t>Java and Java Script</w:t>
            </w:r>
          </w:p>
          <w:p w14:paraId="26642CAD" w14:textId="6939CC4B" w:rsidR="00305110" w:rsidRPr="000048B5" w:rsidRDefault="00305110" w:rsidP="00D263D6">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Products: </w:t>
            </w:r>
            <w:r>
              <w:rPr>
                <w:rFonts w:asciiTheme="minorHAnsi" w:hAnsiTheme="minorHAnsi" w:cstheme="minorHAnsi"/>
                <w:b/>
                <w:color w:val="000000"/>
                <w:sz w:val="22"/>
                <w:szCs w:val="22"/>
              </w:rPr>
              <w:t>ERP Application</w:t>
            </w:r>
          </w:p>
          <w:p w14:paraId="6C12B08D" w14:textId="77777777" w:rsidR="00305110" w:rsidRPr="000048B5" w:rsidRDefault="00305110" w:rsidP="00D263D6">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Protocols Used: API(</w:t>
            </w:r>
            <w:r>
              <w:rPr>
                <w:rFonts w:asciiTheme="minorHAnsi" w:hAnsiTheme="minorHAnsi" w:cstheme="minorHAnsi"/>
                <w:b/>
                <w:color w:val="000000"/>
                <w:sz w:val="22"/>
                <w:szCs w:val="22"/>
              </w:rPr>
              <w:t>JSON</w:t>
            </w:r>
            <w:r w:rsidRPr="000048B5">
              <w:rPr>
                <w:rFonts w:asciiTheme="minorHAnsi" w:hAnsiTheme="minorHAnsi" w:cstheme="minorHAnsi"/>
                <w:b/>
                <w:color w:val="000000"/>
                <w:sz w:val="22"/>
                <w:szCs w:val="22"/>
              </w:rPr>
              <w:t>)</w:t>
            </w:r>
          </w:p>
          <w:p w14:paraId="240C0AE9" w14:textId="77777777" w:rsidR="00305110" w:rsidRPr="000048B5" w:rsidRDefault="00305110" w:rsidP="00D263D6">
            <w:pPr>
              <w:spacing w:line="276" w:lineRule="auto"/>
              <w:rPr>
                <w:rFonts w:asciiTheme="minorHAnsi" w:hAnsiTheme="minorHAnsi" w:cstheme="minorHAnsi"/>
                <w:b/>
                <w:sz w:val="22"/>
                <w:szCs w:val="22"/>
              </w:rPr>
            </w:pPr>
            <w:r w:rsidRPr="000048B5">
              <w:rPr>
                <w:rFonts w:asciiTheme="minorHAnsi" w:hAnsiTheme="minorHAnsi" w:cstheme="minorHAnsi"/>
                <w:b/>
                <w:color w:val="000000"/>
                <w:sz w:val="22"/>
                <w:szCs w:val="22"/>
              </w:rPr>
              <w:t>Version Control: Bitbucket</w:t>
            </w:r>
            <w:r w:rsidRPr="000048B5">
              <w:rPr>
                <w:rFonts w:asciiTheme="minorHAnsi" w:hAnsiTheme="minorHAnsi" w:cstheme="minorHAnsi"/>
                <w:b/>
                <w:sz w:val="22"/>
                <w:szCs w:val="22"/>
              </w:rPr>
              <w:t xml:space="preserve"> </w:t>
            </w:r>
          </w:p>
          <w:p w14:paraId="7D0B3F84" w14:textId="77777777" w:rsidR="00305110" w:rsidRPr="000048B5" w:rsidRDefault="00305110" w:rsidP="00D263D6">
            <w:pPr>
              <w:spacing w:line="276" w:lineRule="auto"/>
              <w:rPr>
                <w:rFonts w:asciiTheme="minorHAnsi" w:hAnsiTheme="minorHAnsi" w:cstheme="minorHAnsi"/>
                <w:b/>
                <w:sz w:val="22"/>
                <w:szCs w:val="22"/>
              </w:rPr>
            </w:pPr>
            <w:r w:rsidRPr="000048B5">
              <w:rPr>
                <w:rFonts w:asciiTheme="minorHAnsi" w:hAnsiTheme="minorHAnsi" w:cstheme="minorHAnsi"/>
                <w:b/>
                <w:sz w:val="22"/>
                <w:szCs w:val="22"/>
              </w:rPr>
              <w:t xml:space="preserve">Role: </w:t>
            </w:r>
            <w:r>
              <w:rPr>
                <w:rFonts w:asciiTheme="minorHAnsi" w:hAnsiTheme="minorHAnsi" w:cstheme="minorHAnsi"/>
                <w:b/>
                <w:sz w:val="22"/>
                <w:szCs w:val="22"/>
              </w:rPr>
              <w:t>Manual &amp; Automation</w:t>
            </w:r>
          </w:p>
          <w:p w14:paraId="3390B7F8" w14:textId="59EC80FC" w:rsidR="00305110" w:rsidRPr="000048B5" w:rsidRDefault="00305110" w:rsidP="00D263D6">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Duration: </w:t>
            </w:r>
            <w:r>
              <w:rPr>
                <w:rFonts w:asciiTheme="minorHAnsi" w:hAnsiTheme="minorHAnsi" w:cstheme="minorHAnsi"/>
                <w:b/>
                <w:color w:val="000000"/>
                <w:sz w:val="22"/>
                <w:szCs w:val="22"/>
              </w:rPr>
              <w:t>1.2</w:t>
            </w:r>
            <w:r w:rsidRPr="000048B5">
              <w:rPr>
                <w:rFonts w:asciiTheme="minorHAnsi" w:hAnsiTheme="minorHAnsi" w:cstheme="minorHAnsi"/>
                <w:b/>
                <w:color w:val="000000"/>
                <w:sz w:val="22"/>
                <w:szCs w:val="22"/>
              </w:rPr>
              <w:t xml:space="preserve"> years</w:t>
            </w:r>
          </w:p>
          <w:p w14:paraId="51EE793D" w14:textId="77777777" w:rsidR="00305110" w:rsidRPr="00C64E81" w:rsidRDefault="00305110" w:rsidP="00D263D6">
            <w:pPr>
              <w:spacing w:line="276" w:lineRule="auto"/>
              <w:rPr>
                <w:rFonts w:asciiTheme="minorHAnsi" w:hAnsiTheme="minorHAnsi" w:cstheme="minorHAnsi"/>
                <w:b/>
                <w:sz w:val="22"/>
                <w:szCs w:val="22"/>
              </w:rPr>
            </w:pPr>
          </w:p>
        </w:tc>
        <w:tc>
          <w:tcPr>
            <w:tcW w:w="3078" w:type="pct"/>
            <w:shd w:val="clear" w:color="auto" w:fill="auto"/>
          </w:tcPr>
          <w:p w14:paraId="44ADF253" w14:textId="77777777" w:rsidR="00305110" w:rsidRPr="00C64E81" w:rsidRDefault="00305110" w:rsidP="00D263D6">
            <w:pPr>
              <w:spacing w:line="276" w:lineRule="auto"/>
              <w:rPr>
                <w:rFonts w:asciiTheme="minorHAnsi" w:hAnsiTheme="minorHAnsi" w:cstheme="minorHAnsi"/>
                <w:b/>
                <w:bCs/>
                <w:sz w:val="22"/>
                <w:szCs w:val="22"/>
              </w:rPr>
            </w:pPr>
            <w:r w:rsidRPr="00C64E81">
              <w:rPr>
                <w:rFonts w:asciiTheme="minorHAnsi" w:hAnsiTheme="minorHAnsi" w:cstheme="minorHAnsi"/>
                <w:b/>
                <w:bCs/>
                <w:sz w:val="22"/>
                <w:szCs w:val="22"/>
              </w:rPr>
              <w:t>Description of the project:</w:t>
            </w:r>
          </w:p>
          <w:p w14:paraId="603639D6" w14:textId="77777777" w:rsidR="00305110" w:rsidRPr="00C64E81" w:rsidRDefault="00305110" w:rsidP="00D263D6">
            <w:pPr>
              <w:spacing w:line="276" w:lineRule="auto"/>
              <w:rPr>
                <w:rFonts w:asciiTheme="minorHAnsi" w:hAnsiTheme="minorHAnsi" w:cstheme="minorHAnsi"/>
                <w:sz w:val="22"/>
                <w:szCs w:val="22"/>
              </w:rPr>
            </w:pPr>
          </w:p>
          <w:p w14:paraId="1B559EDC" w14:textId="574F40D1" w:rsidR="00305110" w:rsidRPr="00B573EC" w:rsidRDefault="00B573EC" w:rsidP="00D263D6">
            <w:pPr>
              <w:pStyle w:val="Default"/>
              <w:spacing w:line="276" w:lineRule="auto"/>
              <w:rPr>
                <w:rFonts w:asciiTheme="minorHAnsi" w:hAnsiTheme="minorHAnsi" w:cstheme="minorHAnsi"/>
                <w:bCs/>
                <w:sz w:val="22"/>
                <w:szCs w:val="22"/>
              </w:rPr>
            </w:pPr>
            <w:r w:rsidRPr="00B573EC">
              <w:rPr>
                <w:rFonts w:asciiTheme="minorHAnsi" w:hAnsiTheme="minorHAnsi" w:cstheme="minorHAnsi"/>
                <w:sz w:val="22"/>
                <w:szCs w:val="22"/>
              </w:rPr>
              <w:t xml:space="preserve">TCC is a web application, which is used with Azure Cloud computing Services. This application has totally 7 modules; they are </w:t>
            </w:r>
            <w:r w:rsidRPr="00B573EC">
              <w:rPr>
                <w:rFonts w:asciiTheme="minorHAnsi" w:hAnsiTheme="minorHAnsi" w:cstheme="minorHAnsi"/>
                <w:b/>
                <w:bCs/>
                <w:sz w:val="22"/>
                <w:szCs w:val="22"/>
              </w:rPr>
              <w:t>Dashboard</w:t>
            </w:r>
            <w:r w:rsidRPr="00B573EC">
              <w:rPr>
                <w:rFonts w:asciiTheme="minorHAnsi" w:hAnsiTheme="minorHAnsi" w:cstheme="minorHAnsi"/>
                <w:b/>
                <w:sz w:val="22"/>
                <w:szCs w:val="22"/>
              </w:rPr>
              <w:t>, Project, Company, Vendor, Job, Task, and User Management</w:t>
            </w:r>
            <w:r w:rsidRPr="00B573EC">
              <w:rPr>
                <w:rFonts w:asciiTheme="minorHAnsi" w:hAnsiTheme="minorHAnsi" w:cstheme="minorHAnsi"/>
                <w:sz w:val="22"/>
                <w:szCs w:val="22"/>
              </w:rPr>
              <w:t xml:space="preserve">. In this Project, we can create a new Project, Company and Vendor details. Create a new job based on the locations of Hong Kong, Singapore, New York, Shenzhen, Beijing and Manila. We can create a Typesetting, Translation, Printing, Design and Distribution tasks for a job. These tasks are created by PM (Project Manager) roles. PM assigned these tasks to Central Traffic to distribute the tasks based on the locations. We are working in Typesetting and Translation and Design tasks. These typesetting tasks are assigned to Traffic by Central Traffic based on the locations (Ex: Hong Kong - Traffic). Traffic assigned this typesetting task to DTP. DTP prepared the typesetting documents and page pushed to QC. Then QC validated the documents and page pushed to PM. Finally, PM checked these documents and closed the task. When PM creates a Translation task, it is assigned to Translation Coordinator default. Likewise, Translation Coordinator assign translation task to Translator. Translator prepared the documents and sent to QC. Then QC validated the documents and page pushed to PM. Finally, PM checked these documents and closed the task. When PM creates a Design task, it is assigned to Design Head default. Likewise, Design Head assigned design task to Designer. Designer prepared the documents and sent to QC. Then QC validated the documents and page pushed to PM. Finally, PM checked these documents and </w:t>
            </w:r>
            <w:r w:rsidRPr="00B573EC">
              <w:rPr>
                <w:rFonts w:asciiTheme="minorHAnsi" w:hAnsiTheme="minorHAnsi" w:cstheme="minorHAnsi"/>
                <w:sz w:val="22"/>
                <w:szCs w:val="22"/>
              </w:rPr>
              <w:lastRenderedPageBreak/>
              <w:t>closed the task. User Management module is used to set the configuration for the roles in the application</w:t>
            </w:r>
            <w:r>
              <w:rPr>
                <w:rFonts w:asciiTheme="minorHAnsi" w:hAnsiTheme="minorHAnsi" w:cstheme="minorHAnsi"/>
                <w:sz w:val="22"/>
                <w:szCs w:val="22"/>
              </w:rPr>
              <w:t>.</w:t>
            </w:r>
          </w:p>
          <w:p w14:paraId="3EBC28C7" w14:textId="77777777" w:rsidR="00305110" w:rsidRPr="00C64E81" w:rsidRDefault="00305110" w:rsidP="00D263D6">
            <w:pPr>
              <w:pStyle w:val="Default"/>
              <w:spacing w:line="276" w:lineRule="auto"/>
              <w:rPr>
                <w:rFonts w:asciiTheme="minorHAnsi" w:hAnsiTheme="minorHAnsi" w:cstheme="minorHAnsi"/>
                <w:bCs/>
                <w:sz w:val="22"/>
                <w:szCs w:val="22"/>
              </w:rPr>
            </w:pPr>
          </w:p>
          <w:p w14:paraId="53751F60" w14:textId="77777777" w:rsidR="00305110" w:rsidRPr="00C64E81" w:rsidRDefault="00305110" w:rsidP="00D263D6">
            <w:pPr>
              <w:autoSpaceDE w:val="0"/>
              <w:autoSpaceDN w:val="0"/>
              <w:adjustRightInd w:val="0"/>
              <w:spacing w:line="276" w:lineRule="auto"/>
              <w:ind w:left="-1080" w:firstLine="1080"/>
              <w:jc w:val="both"/>
              <w:rPr>
                <w:rFonts w:asciiTheme="minorHAnsi" w:hAnsiTheme="minorHAnsi" w:cstheme="minorHAnsi"/>
                <w:b/>
                <w:bCs/>
                <w:sz w:val="22"/>
                <w:szCs w:val="22"/>
                <w:u w:val="single"/>
              </w:rPr>
            </w:pPr>
            <w:r w:rsidRPr="00C64E81">
              <w:rPr>
                <w:rFonts w:asciiTheme="minorHAnsi" w:hAnsiTheme="minorHAnsi" w:cstheme="minorHAnsi"/>
                <w:b/>
                <w:bCs/>
                <w:sz w:val="22"/>
                <w:szCs w:val="22"/>
              </w:rPr>
              <w:t>Responsibilities in the project</w:t>
            </w:r>
            <w:r w:rsidRPr="00C64E81">
              <w:rPr>
                <w:rFonts w:asciiTheme="minorHAnsi" w:hAnsiTheme="minorHAnsi" w:cstheme="minorHAnsi"/>
                <w:b/>
                <w:bCs/>
                <w:sz w:val="22"/>
                <w:szCs w:val="22"/>
                <w:u w:val="single"/>
              </w:rPr>
              <w:t>:</w:t>
            </w:r>
          </w:p>
          <w:p w14:paraId="3869DC1F" w14:textId="77777777" w:rsidR="00B573EC" w:rsidRPr="00B573EC" w:rsidRDefault="00B573EC" w:rsidP="00B573EC">
            <w:pPr>
              <w:pStyle w:val="ListParagraph"/>
              <w:numPr>
                <w:ilvl w:val="0"/>
                <w:numId w:val="12"/>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 xml:space="preserve">Experience in preparing Cucumber </w:t>
            </w:r>
            <w:r w:rsidRPr="00B573EC">
              <w:rPr>
                <w:rFonts w:asciiTheme="minorHAnsi" w:hAnsiTheme="minorHAnsi" w:cstheme="minorHAnsi"/>
                <w:b/>
                <w:sz w:val="22"/>
                <w:szCs w:val="22"/>
              </w:rPr>
              <w:t>feature files</w:t>
            </w:r>
            <w:r w:rsidRPr="00B573EC">
              <w:rPr>
                <w:rFonts w:asciiTheme="minorHAnsi" w:hAnsiTheme="minorHAnsi" w:cstheme="minorHAnsi"/>
                <w:sz w:val="22"/>
                <w:szCs w:val="22"/>
              </w:rPr>
              <w:t xml:space="preserve"> (User Stories) and automated the feature file using Selenium.</w:t>
            </w:r>
          </w:p>
          <w:p w14:paraId="502E5093" w14:textId="77777777" w:rsidR="00B573EC" w:rsidRPr="00B573EC" w:rsidRDefault="00B573EC" w:rsidP="00B573EC">
            <w:pPr>
              <w:pStyle w:val="ListParagraph"/>
              <w:numPr>
                <w:ilvl w:val="0"/>
                <w:numId w:val="12"/>
              </w:numPr>
              <w:spacing w:after="200"/>
              <w:contextualSpacing/>
              <w:jc w:val="both"/>
              <w:rPr>
                <w:rFonts w:asciiTheme="minorHAnsi" w:hAnsiTheme="minorHAnsi" w:cstheme="minorHAnsi"/>
                <w:sz w:val="22"/>
                <w:szCs w:val="22"/>
              </w:rPr>
            </w:pPr>
            <w:r w:rsidRPr="00B573EC">
              <w:rPr>
                <w:rFonts w:asciiTheme="minorHAnsi" w:hAnsiTheme="minorHAnsi" w:cstheme="minorHAnsi"/>
                <w:sz w:val="22"/>
                <w:szCs w:val="22"/>
              </w:rPr>
              <w:t xml:space="preserve">Involved in design and implementation of </w:t>
            </w:r>
            <w:r w:rsidRPr="00B573EC">
              <w:rPr>
                <w:rFonts w:asciiTheme="minorHAnsi" w:hAnsiTheme="minorHAnsi" w:cstheme="minorHAnsi"/>
                <w:b/>
                <w:bCs/>
                <w:sz w:val="22"/>
                <w:szCs w:val="22"/>
              </w:rPr>
              <w:t>Selenium Web Driver</w:t>
            </w:r>
            <w:r w:rsidRPr="00B573EC">
              <w:rPr>
                <w:rFonts w:asciiTheme="minorHAnsi" w:hAnsiTheme="minorHAnsi" w:cstheme="minorHAnsi"/>
                <w:sz w:val="22"/>
                <w:szCs w:val="22"/>
              </w:rPr>
              <w:t xml:space="preserve"> automation framework for Smoke and Regression test suites (TestNG and Maven).</w:t>
            </w:r>
          </w:p>
          <w:p w14:paraId="1BD603E7" w14:textId="77777777" w:rsidR="00B573EC" w:rsidRPr="00B573EC" w:rsidRDefault="00B573EC" w:rsidP="00B573EC">
            <w:pPr>
              <w:pStyle w:val="ListParagraph"/>
              <w:numPr>
                <w:ilvl w:val="0"/>
                <w:numId w:val="12"/>
              </w:numPr>
              <w:spacing w:after="200"/>
              <w:contextualSpacing/>
              <w:jc w:val="both"/>
              <w:rPr>
                <w:rFonts w:asciiTheme="minorHAnsi" w:hAnsiTheme="minorHAnsi" w:cstheme="minorHAnsi"/>
                <w:sz w:val="22"/>
                <w:szCs w:val="22"/>
              </w:rPr>
            </w:pPr>
            <w:r w:rsidRPr="00B573EC">
              <w:rPr>
                <w:rFonts w:asciiTheme="minorHAnsi" w:hAnsiTheme="minorHAnsi" w:cstheme="minorHAnsi"/>
                <w:sz w:val="22"/>
                <w:szCs w:val="22"/>
              </w:rPr>
              <w:t>Involved in testing the application utilizing the</w:t>
            </w:r>
            <w:r w:rsidRPr="00B573EC">
              <w:rPr>
                <w:rFonts w:asciiTheme="minorHAnsi" w:hAnsiTheme="minorHAnsi" w:cstheme="minorHAnsi"/>
                <w:b/>
                <w:bCs/>
                <w:sz w:val="22"/>
                <w:szCs w:val="22"/>
              </w:rPr>
              <w:t> Scrum (Agile)</w:t>
            </w:r>
            <w:r w:rsidRPr="00B573EC">
              <w:rPr>
                <w:rFonts w:asciiTheme="minorHAnsi" w:hAnsiTheme="minorHAnsi" w:cstheme="minorHAnsi"/>
                <w:sz w:val="22"/>
                <w:szCs w:val="22"/>
              </w:rPr>
              <w:t> methodology.</w:t>
            </w:r>
          </w:p>
          <w:p w14:paraId="7C6068FD" w14:textId="77777777" w:rsidR="00B573EC" w:rsidRPr="00B573EC" w:rsidRDefault="00B573EC" w:rsidP="00B573EC">
            <w:pPr>
              <w:pStyle w:val="ListParagraph"/>
              <w:numPr>
                <w:ilvl w:val="0"/>
                <w:numId w:val="12"/>
              </w:numPr>
              <w:spacing w:after="200"/>
              <w:contextualSpacing/>
              <w:jc w:val="both"/>
              <w:rPr>
                <w:rFonts w:asciiTheme="minorHAnsi" w:hAnsiTheme="minorHAnsi" w:cstheme="minorHAnsi"/>
                <w:b/>
                <w:bCs/>
                <w:sz w:val="22"/>
                <w:szCs w:val="22"/>
              </w:rPr>
            </w:pPr>
            <w:r w:rsidRPr="00B573EC">
              <w:rPr>
                <w:rFonts w:asciiTheme="minorHAnsi" w:hAnsiTheme="minorHAnsi" w:cstheme="minorHAnsi"/>
                <w:sz w:val="22"/>
                <w:szCs w:val="22"/>
              </w:rPr>
              <w:t xml:space="preserve">Involved in designing of </w:t>
            </w:r>
            <w:r w:rsidRPr="00B573EC">
              <w:rPr>
                <w:rFonts w:asciiTheme="minorHAnsi" w:hAnsiTheme="minorHAnsi" w:cstheme="minorHAnsi"/>
                <w:b/>
                <w:bCs/>
                <w:sz w:val="22"/>
                <w:szCs w:val="22"/>
              </w:rPr>
              <w:t>Automation framework</w:t>
            </w:r>
            <w:r w:rsidRPr="00B573EC">
              <w:rPr>
                <w:rFonts w:asciiTheme="minorHAnsi" w:hAnsiTheme="minorHAnsi" w:cstheme="minorHAnsi"/>
                <w:sz w:val="22"/>
                <w:szCs w:val="22"/>
              </w:rPr>
              <w:t xml:space="preserve"> to be used in UI testing with </w:t>
            </w:r>
            <w:r w:rsidRPr="00B573EC">
              <w:rPr>
                <w:rFonts w:asciiTheme="minorHAnsi" w:hAnsiTheme="minorHAnsi" w:cstheme="minorHAnsi"/>
                <w:b/>
                <w:bCs/>
                <w:sz w:val="22"/>
                <w:szCs w:val="22"/>
              </w:rPr>
              <w:t>Selenium</w:t>
            </w:r>
            <w:r w:rsidRPr="00B573EC">
              <w:rPr>
                <w:rFonts w:asciiTheme="minorHAnsi" w:hAnsiTheme="minorHAnsi" w:cstheme="minorHAnsi"/>
                <w:sz w:val="22"/>
                <w:szCs w:val="22"/>
              </w:rPr>
              <w:t>.</w:t>
            </w:r>
          </w:p>
          <w:p w14:paraId="19A8BB55" w14:textId="77777777" w:rsidR="00B573EC" w:rsidRPr="00B573EC" w:rsidRDefault="00B573EC" w:rsidP="00B573EC">
            <w:pPr>
              <w:pStyle w:val="ListParagraph"/>
              <w:numPr>
                <w:ilvl w:val="0"/>
                <w:numId w:val="12"/>
              </w:numPr>
              <w:spacing w:after="200"/>
              <w:contextualSpacing/>
              <w:jc w:val="both"/>
              <w:rPr>
                <w:rFonts w:asciiTheme="minorHAnsi" w:hAnsiTheme="minorHAnsi" w:cstheme="minorHAnsi"/>
                <w:sz w:val="22"/>
                <w:szCs w:val="22"/>
              </w:rPr>
            </w:pPr>
            <w:r w:rsidRPr="00B573EC">
              <w:rPr>
                <w:rFonts w:asciiTheme="minorHAnsi" w:hAnsiTheme="minorHAnsi" w:cstheme="minorHAnsi"/>
                <w:sz w:val="22"/>
                <w:szCs w:val="22"/>
              </w:rPr>
              <w:t>Performed functional tests using </w:t>
            </w:r>
            <w:r w:rsidRPr="00B573EC">
              <w:rPr>
                <w:rFonts w:asciiTheme="minorHAnsi" w:hAnsiTheme="minorHAnsi" w:cstheme="minorHAnsi"/>
                <w:b/>
                <w:bCs/>
                <w:sz w:val="22"/>
                <w:szCs w:val="22"/>
              </w:rPr>
              <w:t>Selenium Web Driver </w:t>
            </w:r>
            <w:r w:rsidRPr="00B573EC">
              <w:rPr>
                <w:rFonts w:asciiTheme="minorHAnsi" w:hAnsiTheme="minorHAnsi" w:cstheme="minorHAnsi"/>
                <w:sz w:val="22"/>
                <w:szCs w:val="22"/>
              </w:rPr>
              <w:t>with data driven framework.</w:t>
            </w:r>
          </w:p>
          <w:p w14:paraId="79276472" w14:textId="77777777" w:rsidR="00B573EC" w:rsidRPr="00B573EC" w:rsidRDefault="00B573EC" w:rsidP="00B573EC">
            <w:pPr>
              <w:pStyle w:val="ListParagraph"/>
              <w:numPr>
                <w:ilvl w:val="0"/>
                <w:numId w:val="12"/>
              </w:numPr>
              <w:spacing w:after="200"/>
              <w:contextualSpacing/>
              <w:jc w:val="both"/>
              <w:rPr>
                <w:rFonts w:asciiTheme="minorHAnsi" w:hAnsiTheme="minorHAnsi" w:cstheme="minorHAnsi"/>
                <w:sz w:val="22"/>
                <w:szCs w:val="22"/>
              </w:rPr>
            </w:pPr>
            <w:r w:rsidRPr="00B573EC">
              <w:rPr>
                <w:rFonts w:asciiTheme="minorHAnsi" w:hAnsiTheme="minorHAnsi" w:cstheme="minorHAnsi"/>
                <w:b/>
                <w:bCs/>
                <w:sz w:val="22"/>
                <w:szCs w:val="22"/>
              </w:rPr>
              <w:t>Identified, Reported </w:t>
            </w:r>
            <w:r w:rsidRPr="00B573EC">
              <w:rPr>
                <w:rFonts w:asciiTheme="minorHAnsi" w:hAnsiTheme="minorHAnsi" w:cstheme="minorHAnsi"/>
                <w:sz w:val="22"/>
                <w:szCs w:val="22"/>
              </w:rPr>
              <w:t>and</w:t>
            </w:r>
            <w:r w:rsidRPr="00B573EC">
              <w:rPr>
                <w:rFonts w:asciiTheme="minorHAnsi" w:hAnsiTheme="minorHAnsi" w:cstheme="minorHAnsi"/>
                <w:b/>
                <w:bCs/>
                <w:sz w:val="22"/>
                <w:szCs w:val="22"/>
              </w:rPr>
              <w:t> Tracked Defects </w:t>
            </w:r>
            <w:r w:rsidRPr="00B573EC">
              <w:rPr>
                <w:rFonts w:asciiTheme="minorHAnsi" w:hAnsiTheme="minorHAnsi" w:cstheme="minorHAnsi"/>
                <w:sz w:val="22"/>
                <w:szCs w:val="22"/>
              </w:rPr>
              <w:t>using JIRA tool.</w:t>
            </w:r>
          </w:p>
          <w:p w14:paraId="77456EEF" w14:textId="77777777" w:rsidR="00B573EC" w:rsidRPr="00B573EC" w:rsidRDefault="00B573EC" w:rsidP="00B573EC">
            <w:pPr>
              <w:pStyle w:val="ListParagraph"/>
              <w:numPr>
                <w:ilvl w:val="0"/>
                <w:numId w:val="12"/>
              </w:numPr>
              <w:spacing w:after="200"/>
              <w:contextualSpacing/>
              <w:jc w:val="both"/>
              <w:rPr>
                <w:rFonts w:asciiTheme="minorHAnsi" w:hAnsiTheme="minorHAnsi" w:cstheme="minorHAnsi"/>
                <w:sz w:val="22"/>
                <w:szCs w:val="22"/>
              </w:rPr>
            </w:pPr>
            <w:r w:rsidRPr="00B573EC">
              <w:rPr>
                <w:rFonts w:asciiTheme="minorHAnsi" w:hAnsiTheme="minorHAnsi" w:cstheme="minorHAnsi"/>
                <w:b/>
                <w:bCs/>
                <w:sz w:val="22"/>
                <w:szCs w:val="22"/>
              </w:rPr>
              <w:t>Manually tested</w:t>
            </w:r>
            <w:r w:rsidRPr="00B573EC">
              <w:rPr>
                <w:rFonts w:asciiTheme="minorHAnsi" w:hAnsiTheme="minorHAnsi" w:cstheme="minorHAnsi"/>
                <w:sz w:val="22"/>
                <w:szCs w:val="22"/>
              </w:rPr>
              <w:t>, </w:t>
            </w:r>
            <w:r w:rsidRPr="00B573EC">
              <w:rPr>
                <w:rFonts w:asciiTheme="minorHAnsi" w:hAnsiTheme="minorHAnsi" w:cstheme="minorHAnsi"/>
                <w:b/>
                <w:bCs/>
                <w:sz w:val="22"/>
                <w:szCs w:val="22"/>
              </w:rPr>
              <w:t>verified</w:t>
            </w:r>
            <w:r w:rsidRPr="00B573EC">
              <w:rPr>
                <w:rFonts w:asciiTheme="minorHAnsi" w:hAnsiTheme="minorHAnsi" w:cstheme="minorHAnsi"/>
                <w:sz w:val="22"/>
                <w:szCs w:val="22"/>
              </w:rPr>
              <w:t> and </w:t>
            </w:r>
            <w:r w:rsidRPr="00B573EC">
              <w:rPr>
                <w:rFonts w:asciiTheme="minorHAnsi" w:hAnsiTheme="minorHAnsi" w:cstheme="minorHAnsi"/>
                <w:b/>
                <w:bCs/>
                <w:sz w:val="22"/>
                <w:szCs w:val="22"/>
              </w:rPr>
              <w:t>validated</w:t>
            </w:r>
            <w:r w:rsidRPr="00B573EC">
              <w:rPr>
                <w:rFonts w:asciiTheme="minorHAnsi" w:hAnsiTheme="minorHAnsi" w:cstheme="minorHAnsi"/>
                <w:sz w:val="22"/>
                <w:szCs w:val="22"/>
              </w:rPr>
              <w:t> that the product meets user requirements.</w:t>
            </w:r>
          </w:p>
          <w:p w14:paraId="3DBDBB0A" w14:textId="77777777" w:rsidR="00B573EC" w:rsidRPr="00B573EC" w:rsidRDefault="00B573EC" w:rsidP="00B573EC">
            <w:pPr>
              <w:pStyle w:val="ListParagraph"/>
              <w:numPr>
                <w:ilvl w:val="0"/>
                <w:numId w:val="12"/>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 xml:space="preserve">Experiences on API Automation Testing using </w:t>
            </w:r>
            <w:r w:rsidRPr="00B573EC">
              <w:rPr>
                <w:rFonts w:asciiTheme="minorHAnsi" w:hAnsiTheme="minorHAnsi" w:cstheme="minorHAnsi"/>
                <w:b/>
                <w:sz w:val="22"/>
                <w:szCs w:val="22"/>
              </w:rPr>
              <w:t xml:space="preserve">Rest Assured </w:t>
            </w:r>
            <w:r w:rsidRPr="00B573EC">
              <w:rPr>
                <w:rFonts w:asciiTheme="minorHAnsi" w:hAnsiTheme="minorHAnsi" w:cstheme="minorHAnsi"/>
                <w:sz w:val="22"/>
                <w:szCs w:val="22"/>
              </w:rPr>
              <w:t xml:space="preserve">and </w:t>
            </w:r>
            <w:r w:rsidRPr="00B573EC">
              <w:rPr>
                <w:rFonts w:asciiTheme="minorHAnsi" w:hAnsiTheme="minorHAnsi" w:cstheme="minorHAnsi"/>
                <w:b/>
                <w:sz w:val="22"/>
                <w:szCs w:val="22"/>
              </w:rPr>
              <w:t>Postman.</w:t>
            </w:r>
          </w:p>
          <w:p w14:paraId="32BD3DFC" w14:textId="77777777" w:rsidR="00B573EC" w:rsidRPr="00B573EC" w:rsidRDefault="00B573EC" w:rsidP="00B573EC">
            <w:pPr>
              <w:pStyle w:val="ListParagraph"/>
              <w:numPr>
                <w:ilvl w:val="0"/>
                <w:numId w:val="12"/>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Communicating with development staff for Test Planning</w:t>
            </w:r>
          </w:p>
          <w:p w14:paraId="20FFADBD" w14:textId="2BBD8455" w:rsidR="00B573EC" w:rsidRPr="00B573EC" w:rsidRDefault="00B573EC" w:rsidP="00B573EC">
            <w:pPr>
              <w:pStyle w:val="ListParagraph"/>
              <w:numPr>
                <w:ilvl w:val="0"/>
                <w:numId w:val="12"/>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Creating test scripts, developing test cases and scenarios, Ensuring code functionality, performance and security</w:t>
            </w:r>
          </w:p>
          <w:p w14:paraId="0BB8E030" w14:textId="207069DD" w:rsidR="00B573EC" w:rsidRPr="00B573EC" w:rsidRDefault="00B573EC" w:rsidP="00B573EC">
            <w:pPr>
              <w:pStyle w:val="ListParagraph"/>
              <w:numPr>
                <w:ilvl w:val="0"/>
                <w:numId w:val="12"/>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Identifying code defects, implementing strategies to enhance testing</w:t>
            </w:r>
            <w:r w:rsidR="00324E75">
              <w:rPr>
                <w:rFonts w:asciiTheme="minorHAnsi" w:hAnsiTheme="minorHAnsi" w:cstheme="minorHAnsi"/>
                <w:sz w:val="22"/>
                <w:szCs w:val="22"/>
              </w:rPr>
              <w:t>.</w:t>
            </w:r>
          </w:p>
          <w:p w14:paraId="4E7D5193" w14:textId="77777777" w:rsidR="00B573EC" w:rsidRPr="00B573EC" w:rsidRDefault="00B573EC" w:rsidP="00B573EC">
            <w:pPr>
              <w:pStyle w:val="ListParagraph"/>
              <w:numPr>
                <w:ilvl w:val="0"/>
                <w:numId w:val="12"/>
              </w:numPr>
              <w:spacing w:before="100" w:beforeAutospacing="1" w:after="100" w:afterAutospacing="1"/>
              <w:contextualSpacing/>
              <w:rPr>
                <w:rFonts w:asciiTheme="minorHAnsi" w:hAnsiTheme="minorHAnsi" w:cstheme="minorHAnsi"/>
                <w:sz w:val="22"/>
                <w:szCs w:val="22"/>
              </w:rPr>
            </w:pPr>
            <w:r w:rsidRPr="00B573EC">
              <w:rPr>
                <w:rFonts w:asciiTheme="minorHAnsi" w:hAnsiTheme="minorHAnsi" w:cstheme="minorHAnsi"/>
                <w:sz w:val="22"/>
                <w:szCs w:val="22"/>
              </w:rPr>
              <w:t>Created and Verified Web services API requests.</w:t>
            </w:r>
          </w:p>
          <w:p w14:paraId="38AF60D3" w14:textId="77777777" w:rsidR="00B573EC" w:rsidRPr="00B573EC" w:rsidRDefault="00B573EC" w:rsidP="00B573EC">
            <w:pPr>
              <w:pStyle w:val="ListParagraph"/>
              <w:numPr>
                <w:ilvl w:val="0"/>
                <w:numId w:val="12"/>
              </w:numPr>
              <w:spacing w:after="200"/>
              <w:contextualSpacing/>
              <w:rPr>
                <w:rFonts w:asciiTheme="minorHAnsi" w:hAnsiTheme="minorHAnsi" w:cstheme="minorHAnsi"/>
                <w:sz w:val="22"/>
                <w:szCs w:val="22"/>
              </w:rPr>
            </w:pPr>
            <w:r w:rsidRPr="00B573EC">
              <w:rPr>
                <w:rFonts w:asciiTheme="minorHAnsi" w:hAnsiTheme="minorHAnsi" w:cstheme="minorHAnsi"/>
                <w:sz w:val="22"/>
                <w:szCs w:val="22"/>
              </w:rPr>
              <w:t>Experience in Restful web service testing using Rest Assured Framework Java.</w:t>
            </w:r>
          </w:p>
          <w:p w14:paraId="300A97CF" w14:textId="3B225220" w:rsidR="00305110" w:rsidRPr="00C64E81" w:rsidRDefault="00B573EC" w:rsidP="00B573EC">
            <w:pPr>
              <w:numPr>
                <w:ilvl w:val="0"/>
                <w:numId w:val="12"/>
              </w:numPr>
              <w:tabs>
                <w:tab w:val="left" w:pos="360"/>
              </w:tabs>
              <w:spacing w:line="276" w:lineRule="auto"/>
              <w:jc w:val="both"/>
              <w:rPr>
                <w:rFonts w:asciiTheme="minorHAnsi" w:hAnsiTheme="minorHAnsi" w:cstheme="minorHAnsi"/>
                <w:sz w:val="22"/>
                <w:szCs w:val="22"/>
              </w:rPr>
            </w:pPr>
            <w:r w:rsidRPr="00B573EC">
              <w:rPr>
                <w:rFonts w:asciiTheme="minorHAnsi" w:hAnsiTheme="minorHAnsi" w:cstheme="minorHAnsi"/>
                <w:sz w:val="22"/>
                <w:szCs w:val="22"/>
              </w:rPr>
              <w:t>Validated JSON Formatted data and different HTTP Status Codes like 200,201,400,404,500 etc.</w:t>
            </w:r>
          </w:p>
        </w:tc>
      </w:tr>
    </w:tbl>
    <w:p w14:paraId="3A05E57D" w14:textId="77777777" w:rsidR="00305110" w:rsidRDefault="00305110" w:rsidP="00305110">
      <w:pPr>
        <w:suppressAutoHyphens/>
        <w:spacing w:line="276" w:lineRule="auto"/>
        <w:jc w:val="both"/>
        <w:rPr>
          <w:rFonts w:asciiTheme="minorHAnsi" w:hAnsiTheme="minorHAnsi" w:cstheme="minorHAnsi"/>
          <w:sz w:val="22"/>
          <w:szCs w:val="22"/>
        </w:rPr>
      </w:pPr>
    </w:p>
    <w:p w14:paraId="3EED8562" w14:textId="77777777" w:rsidR="00305110" w:rsidRDefault="00305110" w:rsidP="00305110">
      <w:pPr>
        <w:suppressAutoHyphens/>
        <w:spacing w:line="276" w:lineRule="auto"/>
        <w:jc w:val="both"/>
        <w:rPr>
          <w:rFonts w:asciiTheme="minorHAnsi" w:hAnsiTheme="minorHAnsi" w:cstheme="minorHAnsi"/>
          <w:sz w:val="22"/>
          <w:szCs w:val="22"/>
        </w:rPr>
      </w:pPr>
    </w:p>
    <w:tbl>
      <w:tblPr>
        <w:tblW w:w="500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2"/>
        <w:gridCol w:w="6152"/>
      </w:tblGrid>
      <w:tr w:rsidR="00305110" w:rsidRPr="00C64E81" w14:paraId="125814AF" w14:textId="77777777" w:rsidTr="007B5EF9">
        <w:trPr>
          <w:trHeight w:val="1696"/>
        </w:trPr>
        <w:tc>
          <w:tcPr>
            <w:tcW w:w="1922" w:type="pct"/>
            <w:shd w:val="clear" w:color="auto" w:fill="E7E6E6"/>
          </w:tcPr>
          <w:p w14:paraId="6BE3F6D2" w14:textId="39691DB0" w:rsidR="00305110" w:rsidRPr="000048B5" w:rsidRDefault="00305110" w:rsidP="00D263D6">
            <w:pPr>
              <w:spacing w:line="276" w:lineRule="auto"/>
              <w:rPr>
                <w:rFonts w:asciiTheme="minorHAnsi" w:hAnsiTheme="minorHAnsi" w:cstheme="minorHAnsi"/>
                <w:b/>
                <w:color w:val="000000"/>
                <w:sz w:val="22"/>
                <w:szCs w:val="22"/>
              </w:rPr>
            </w:pPr>
            <w:r w:rsidRPr="00C64E81">
              <w:rPr>
                <w:rFonts w:asciiTheme="minorHAnsi" w:hAnsiTheme="minorHAnsi" w:cstheme="minorHAnsi"/>
                <w:b/>
                <w:sz w:val="22"/>
                <w:szCs w:val="22"/>
              </w:rPr>
              <w:t xml:space="preserve">Client: </w:t>
            </w:r>
            <w:r>
              <w:rPr>
                <w:rFonts w:asciiTheme="minorHAnsi" w:hAnsiTheme="minorHAnsi" w:cstheme="minorHAnsi"/>
                <w:b/>
                <w:sz w:val="22"/>
                <w:szCs w:val="22"/>
              </w:rPr>
              <w:t>Delight Customer</w:t>
            </w:r>
            <w:r w:rsidR="00B573EC">
              <w:rPr>
                <w:rFonts w:asciiTheme="minorHAnsi" w:hAnsiTheme="minorHAnsi" w:cstheme="minorHAnsi"/>
                <w:b/>
                <w:sz w:val="22"/>
                <w:szCs w:val="22"/>
              </w:rPr>
              <w:t xml:space="preserve"> (C4C)</w:t>
            </w:r>
          </w:p>
          <w:p w14:paraId="2380D24C" w14:textId="77777777" w:rsidR="00305110" w:rsidRPr="000048B5" w:rsidRDefault="00305110" w:rsidP="00D263D6">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AUT: </w:t>
            </w:r>
            <w:r>
              <w:rPr>
                <w:rFonts w:asciiTheme="minorHAnsi" w:hAnsiTheme="minorHAnsi" w:cstheme="minorHAnsi"/>
                <w:b/>
                <w:color w:val="000000"/>
                <w:sz w:val="22"/>
                <w:szCs w:val="22"/>
              </w:rPr>
              <w:t>QA</w:t>
            </w:r>
          </w:p>
          <w:p w14:paraId="201078C4" w14:textId="23452D96" w:rsidR="00305110" w:rsidRPr="000048B5" w:rsidRDefault="00305110" w:rsidP="00D263D6">
            <w:pPr>
              <w:spacing w:line="276" w:lineRule="auto"/>
              <w:rPr>
                <w:rFonts w:asciiTheme="minorHAnsi" w:hAnsiTheme="minorHAnsi" w:cstheme="minorHAnsi"/>
                <w:b/>
                <w:sz w:val="22"/>
                <w:szCs w:val="22"/>
              </w:rPr>
            </w:pPr>
            <w:r w:rsidRPr="000048B5">
              <w:rPr>
                <w:rFonts w:asciiTheme="minorHAnsi" w:hAnsiTheme="minorHAnsi" w:cstheme="minorHAnsi"/>
                <w:b/>
                <w:color w:val="000000"/>
                <w:sz w:val="22"/>
                <w:szCs w:val="22"/>
              </w:rPr>
              <w:t xml:space="preserve">Frameworks: </w:t>
            </w:r>
            <w:r w:rsidR="00B573EC">
              <w:rPr>
                <w:rFonts w:asciiTheme="minorHAnsi" w:hAnsiTheme="minorHAnsi" w:cstheme="minorHAnsi"/>
                <w:b/>
                <w:color w:val="000000"/>
                <w:sz w:val="22"/>
                <w:szCs w:val="22"/>
              </w:rPr>
              <w:t xml:space="preserve">Manual Testing, </w:t>
            </w:r>
            <w:r w:rsidRPr="000048B5">
              <w:rPr>
                <w:rFonts w:asciiTheme="minorHAnsi" w:hAnsiTheme="minorHAnsi" w:cstheme="minorHAnsi"/>
                <w:b/>
                <w:color w:val="000000"/>
                <w:sz w:val="22"/>
                <w:szCs w:val="22"/>
              </w:rPr>
              <w:t xml:space="preserve">Selenium, Data driven, Custom, Java </w:t>
            </w:r>
            <w:r>
              <w:rPr>
                <w:rFonts w:asciiTheme="minorHAnsi" w:hAnsiTheme="minorHAnsi" w:cstheme="minorHAnsi"/>
                <w:b/>
                <w:color w:val="000000"/>
                <w:sz w:val="22"/>
                <w:szCs w:val="22"/>
              </w:rPr>
              <w:t xml:space="preserve">Script Executor </w:t>
            </w:r>
            <w:r w:rsidRPr="000048B5">
              <w:rPr>
                <w:rFonts w:asciiTheme="minorHAnsi" w:hAnsiTheme="minorHAnsi" w:cstheme="minorHAnsi"/>
                <w:b/>
                <w:color w:val="000000"/>
                <w:sz w:val="22"/>
                <w:szCs w:val="22"/>
              </w:rPr>
              <w:t>service, Java Streams,</w:t>
            </w:r>
            <w:r>
              <w:rPr>
                <w:rFonts w:asciiTheme="minorHAnsi" w:hAnsiTheme="minorHAnsi" w:cstheme="minorHAnsi"/>
                <w:b/>
                <w:color w:val="000000"/>
                <w:sz w:val="22"/>
                <w:szCs w:val="22"/>
              </w:rPr>
              <w:t xml:space="preserve"> Java 8, </w:t>
            </w:r>
            <w:r w:rsidRPr="000048B5">
              <w:rPr>
                <w:rFonts w:asciiTheme="minorHAnsi" w:hAnsiTheme="minorHAnsi" w:cstheme="minorHAnsi"/>
                <w:b/>
                <w:color w:val="000000"/>
                <w:sz w:val="22"/>
                <w:szCs w:val="22"/>
              </w:rPr>
              <w:t>Custom framework</w:t>
            </w:r>
          </w:p>
          <w:p w14:paraId="32F5B1CC" w14:textId="77777777" w:rsidR="00305110" w:rsidRPr="000048B5" w:rsidRDefault="00305110" w:rsidP="00D263D6">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lastRenderedPageBreak/>
              <w:t xml:space="preserve">Database: </w:t>
            </w:r>
            <w:r>
              <w:rPr>
                <w:rFonts w:asciiTheme="minorHAnsi" w:hAnsiTheme="minorHAnsi" w:cstheme="minorHAnsi"/>
                <w:b/>
                <w:color w:val="000000"/>
                <w:sz w:val="22"/>
                <w:szCs w:val="22"/>
              </w:rPr>
              <w:t xml:space="preserve">Mongo </w:t>
            </w:r>
            <w:r w:rsidRPr="000048B5">
              <w:rPr>
                <w:rFonts w:asciiTheme="minorHAnsi" w:hAnsiTheme="minorHAnsi" w:cstheme="minorHAnsi"/>
                <w:b/>
                <w:color w:val="000000"/>
                <w:sz w:val="22"/>
                <w:szCs w:val="22"/>
              </w:rPr>
              <w:t>DB</w:t>
            </w:r>
          </w:p>
          <w:p w14:paraId="16B2BA9A" w14:textId="3B28608C" w:rsidR="00305110" w:rsidRPr="000048B5" w:rsidRDefault="00305110" w:rsidP="00D263D6">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Language: </w:t>
            </w:r>
            <w:r>
              <w:rPr>
                <w:rFonts w:asciiTheme="minorHAnsi" w:hAnsiTheme="minorHAnsi" w:cstheme="minorHAnsi"/>
                <w:b/>
                <w:color w:val="000000"/>
                <w:sz w:val="22"/>
                <w:szCs w:val="22"/>
              </w:rPr>
              <w:t xml:space="preserve">HTML, CSS, </w:t>
            </w:r>
            <w:r w:rsidR="00B573EC">
              <w:rPr>
                <w:rFonts w:asciiTheme="minorHAnsi" w:hAnsiTheme="minorHAnsi" w:cstheme="minorHAnsi"/>
                <w:b/>
                <w:color w:val="000000"/>
                <w:sz w:val="22"/>
                <w:szCs w:val="22"/>
              </w:rPr>
              <w:t>SAP</w:t>
            </w:r>
            <w:r w:rsidRPr="000048B5">
              <w:rPr>
                <w:rFonts w:asciiTheme="minorHAnsi" w:hAnsiTheme="minorHAnsi" w:cstheme="minorHAnsi"/>
                <w:b/>
                <w:color w:val="000000"/>
                <w:sz w:val="22"/>
                <w:szCs w:val="22"/>
              </w:rPr>
              <w:t xml:space="preserve"> and Java Script</w:t>
            </w:r>
          </w:p>
          <w:p w14:paraId="61AD511A" w14:textId="46239D9B" w:rsidR="00305110" w:rsidRPr="000048B5" w:rsidRDefault="00305110" w:rsidP="00D263D6">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Products: </w:t>
            </w:r>
            <w:r w:rsidR="00B573EC">
              <w:rPr>
                <w:rFonts w:asciiTheme="minorHAnsi" w:hAnsiTheme="minorHAnsi" w:cstheme="minorHAnsi"/>
                <w:b/>
                <w:color w:val="000000"/>
                <w:sz w:val="22"/>
                <w:szCs w:val="22"/>
              </w:rPr>
              <w:t>CRM</w:t>
            </w:r>
            <w:r>
              <w:rPr>
                <w:rFonts w:asciiTheme="minorHAnsi" w:hAnsiTheme="minorHAnsi" w:cstheme="minorHAnsi"/>
                <w:b/>
                <w:color w:val="000000"/>
                <w:sz w:val="22"/>
                <w:szCs w:val="22"/>
              </w:rPr>
              <w:t xml:space="preserve"> Application</w:t>
            </w:r>
          </w:p>
          <w:p w14:paraId="510D4443" w14:textId="77777777" w:rsidR="00305110" w:rsidRPr="000048B5" w:rsidRDefault="00305110" w:rsidP="00D263D6">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Protocols Used: API(</w:t>
            </w:r>
            <w:r>
              <w:rPr>
                <w:rFonts w:asciiTheme="minorHAnsi" w:hAnsiTheme="minorHAnsi" w:cstheme="minorHAnsi"/>
                <w:b/>
                <w:color w:val="000000"/>
                <w:sz w:val="22"/>
                <w:szCs w:val="22"/>
              </w:rPr>
              <w:t>JSON</w:t>
            </w:r>
            <w:r w:rsidRPr="000048B5">
              <w:rPr>
                <w:rFonts w:asciiTheme="minorHAnsi" w:hAnsiTheme="minorHAnsi" w:cstheme="minorHAnsi"/>
                <w:b/>
                <w:color w:val="000000"/>
                <w:sz w:val="22"/>
                <w:szCs w:val="22"/>
              </w:rPr>
              <w:t>)</w:t>
            </w:r>
          </w:p>
          <w:p w14:paraId="050094D0" w14:textId="77777777" w:rsidR="00305110" w:rsidRPr="000048B5" w:rsidRDefault="00305110" w:rsidP="00D263D6">
            <w:pPr>
              <w:spacing w:line="276" w:lineRule="auto"/>
              <w:rPr>
                <w:rFonts w:asciiTheme="minorHAnsi" w:hAnsiTheme="minorHAnsi" w:cstheme="minorHAnsi"/>
                <w:b/>
                <w:sz w:val="22"/>
                <w:szCs w:val="22"/>
              </w:rPr>
            </w:pPr>
            <w:r w:rsidRPr="000048B5">
              <w:rPr>
                <w:rFonts w:asciiTheme="minorHAnsi" w:hAnsiTheme="minorHAnsi" w:cstheme="minorHAnsi"/>
                <w:b/>
                <w:color w:val="000000"/>
                <w:sz w:val="22"/>
                <w:szCs w:val="22"/>
              </w:rPr>
              <w:t>Version Control: Bitbucket</w:t>
            </w:r>
            <w:r w:rsidRPr="000048B5">
              <w:rPr>
                <w:rFonts w:asciiTheme="minorHAnsi" w:hAnsiTheme="minorHAnsi" w:cstheme="minorHAnsi"/>
                <w:b/>
                <w:sz w:val="22"/>
                <w:szCs w:val="22"/>
              </w:rPr>
              <w:t xml:space="preserve"> </w:t>
            </w:r>
          </w:p>
          <w:p w14:paraId="02599435" w14:textId="77777777" w:rsidR="00305110" w:rsidRPr="000048B5" w:rsidRDefault="00305110" w:rsidP="00D263D6">
            <w:pPr>
              <w:spacing w:line="276" w:lineRule="auto"/>
              <w:rPr>
                <w:rFonts w:asciiTheme="minorHAnsi" w:hAnsiTheme="minorHAnsi" w:cstheme="minorHAnsi"/>
                <w:b/>
                <w:sz w:val="22"/>
                <w:szCs w:val="22"/>
              </w:rPr>
            </w:pPr>
            <w:r w:rsidRPr="000048B5">
              <w:rPr>
                <w:rFonts w:asciiTheme="minorHAnsi" w:hAnsiTheme="minorHAnsi" w:cstheme="minorHAnsi"/>
                <w:b/>
                <w:sz w:val="22"/>
                <w:szCs w:val="22"/>
              </w:rPr>
              <w:t xml:space="preserve">Role: </w:t>
            </w:r>
            <w:r>
              <w:rPr>
                <w:rFonts w:asciiTheme="minorHAnsi" w:hAnsiTheme="minorHAnsi" w:cstheme="minorHAnsi"/>
                <w:b/>
                <w:sz w:val="22"/>
                <w:szCs w:val="22"/>
              </w:rPr>
              <w:t>Manual &amp; Automation</w:t>
            </w:r>
          </w:p>
          <w:p w14:paraId="419761E9" w14:textId="527DC70B" w:rsidR="00305110" w:rsidRPr="000048B5" w:rsidRDefault="00305110" w:rsidP="00D263D6">
            <w:pPr>
              <w:spacing w:line="276" w:lineRule="auto"/>
              <w:rPr>
                <w:rFonts w:asciiTheme="minorHAnsi" w:hAnsiTheme="minorHAnsi" w:cstheme="minorHAnsi"/>
                <w:b/>
                <w:color w:val="000000"/>
                <w:sz w:val="22"/>
                <w:szCs w:val="22"/>
              </w:rPr>
            </w:pPr>
            <w:r w:rsidRPr="000048B5">
              <w:rPr>
                <w:rFonts w:asciiTheme="minorHAnsi" w:hAnsiTheme="minorHAnsi" w:cstheme="minorHAnsi"/>
                <w:b/>
                <w:color w:val="000000"/>
                <w:sz w:val="22"/>
                <w:szCs w:val="22"/>
              </w:rPr>
              <w:t xml:space="preserve">Duration: </w:t>
            </w:r>
            <w:r w:rsidR="00B573EC">
              <w:rPr>
                <w:rFonts w:asciiTheme="minorHAnsi" w:hAnsiTheme="minorHAnsi" w:cstheme="minorHAnsi"/>
                <w:b/>
                <w:color w:val="000000"/>
                <w:sz w:val="22"/>
                <w:szCs w:val="22"/>
              </w:rPr>
              <w:t>1</w:t>
            </w:r>
            <w:r>
              <w:rPr>
                <w:rFonts w:asciiTheme="minorHAnsi" w:hAnsiTheme="minorHAnsi" w:cstheme="minorHAnsi"/>
                <w:b/>
                <w:color w:val="000000"/>
                <w:sz w:val="22"/>
                <w:szCs w:val="22"/>
              </w:rPr>
              <w:t>.1</w:t>
            </w:r>
            <w:r w:rsidRPr="000048B5">
              <w:rPr>
                <w:rFonts w:asciiTheme="minorHAnsi" w:hAnsiTheme="minorHAnsi" w:cstheme="minorHAnsi"/>
                <w:b/>
                <w:color w:val="000000"/>
                <w:sz w:val="22"/>
                <w:szCs w:val="22"/>
              </w:rPr>
              <w:t xml:space="preserve"> years</w:t>
            </w:r>
          </w:p>
          <w:p w14:paraId="67940B60" w14:textId="77777777" w:rsidR="00305110" w:rsidRPr="00C64E81" w:rsidRDefault="00305110" w:rsidP="00D263D6">
            <w:pPr>
              <w:spacing w:line="276" w:lineRule="auto"/>
              <w:rPr>
                <w:rFonts w:asciiTheme="minorHAnsi" w:hAnsiTheme="minorHAnsi" w:cstheme="minorHAnsi"/>
                <w:b/>
                <w:sz w:val="22"/>
                <w:szCs w:val="22"/>
              </w:rPr>
            </w:pPr>
          </w:p>
        </w:tc>
        <w:tc>
          <w:tcPr>
            <w:tcW w:w="3078" w:type="pct"/>
            <w:shd w:val="clear" w:color="auto" w:fill="auto"/>
          </w:tcPr>
          <w:p w14:paraId="358549A7" w14:textId="77777777" w:rsidR="00305110" w:rsidRPr="00C64E81" w:rsidRDefault="00305110" w:rsidP="00D263D6">
            <w:pPr>
              <w:spacing w:line="276" w:lineRule="auto"/>
              <w:rPr>
                <w:rFonts w:asciiTheme="minorHAnsi" w:hAnsiTheme="minorHAnsi" w:cstheme="minorHAnsi"/>
                <w:b/>
                <w:bCs/>
                <w:sz w:val="22"/>
                <w:szCs w:val="22"/>
              </w:rPr>
            </w:pPr>
            <w:r w:rsidRPr="00C64E81">
              <w:rPr>
                <w:rFonts w:asciiTheme="minorHAnsi" w:hAnsiTheme="minorHAnsi" w:cstheme="minorHAnsi"/>
                <w:b/>
                <w:bCs/>
                <w:sz w:val="22"/>
                <w:szCs w:val="22"/>
              </w:rPr>
              <w:lastRenderedPageBreak/>
              <w:t>Description of the project:</w:t>
            </w:r>
          </w:p>
          <w:p w14:paraId="55675519" w14:textId="77777777" w:rsidR="00305110" w:rsidRPr="00C64E81" w:rsidRDefault="00305110" w:rsidP="00D263D6">
            <w:pPr>
              <w:spacing w:line="276" w:lineRule="auto"/>
              <w:rPr>
                <w:rFonts w:asciiTheme="minorHAnsi" w:hAnsiTheme="minorHAnsi" w:cstheme="minorHAnsi"/>
                <w:sz w:val="22"/>
                <w:szCs w:val="22"/>
              </w:rPr>
            </w:pPr>
          </w:p>
          <w:p w14:paraId="27099D3C" w14:textId="77777777" w:rsidR="00A10C92" w:rsidRPr="00A10C92" w:rsidRDefault="00A10C92" w:rsidP="00A10C92">
            <w:pPr>
              <w:jc w:val="both"/>
              <w:rPr>
                <w:rFonts w:asciiTheme="minorHAnsi" w:hAnsiTheme="minorHAnsi" w:cstheme="minorHAnsi"/>
                <w:sz w:val="22"/>
                <w:szCs w:val="22"/>
              </w:rPr>
            </w:pPr>
            <w:r w:rsidRPr="00A10C92">
              <w:rPr>
                <w:rFonts w:asciiTheme="minorHAnsi" w:hAnsiTheme="minorHAnsi" w:cstheme="minorHAnsi"/>
                <w:sz w:val="22"/>
                <w:szCs w:val="22"/>
              </w:rPr>
              <w:t>IDP Education is an international student placement consultant with a network of over 100+ international student placement centers, providing services to both students as well as universities.</w:t>
            </w:r>
            <w:r w:rsidRPr="00A10C92">
              <w:rPr>
                <w:rFonts w:asciiTheme="minorHAnsi" w:hAnsiTheme="minorHAnsi" w:cstheme="minorHAnsi"/>
                <w:sz w:val="22"/>
                <w:szCs w:val="22"/>
                <w:shd w:val="clear" w:color="auto" w:fill="FFFFFF"/>
              </w:rPr>
              <w:t> </w:t>
            </w:r>
            <w:r w:rsidRPr="00A10C92">
              <w:rPr>
                <w:rFonts w:asciiTheme="minorHAnsi" w:hAnsiTheme="minorHAnsi" w:cstheme="minorHAnsi"/>
                <w:sz w:val="22"/>
                <w:szCs w:val="22"/>
              </w:rPr>
              <w:t xml:space="preserve">C4C application is the next step from desktop </w:t>
            </w:r>
            <w:r w:rsidRPr="00A10C92">
              <w:rPr>
                <w:rFonts w:asciiTheme="minorHAnsi" w:hAnsiTheme="minorHAnsi" w:cstheme="minorHAnsi"/>
                <w:sz w:val="22"/>
                <w:szCs w:val="22"/>
              </w:rPr>
              <w:lastRenderedPageBreak/>
              <w:t>application to web application. We are making our product to be more customer focused and user friendly to various universities for submission of applications for different countries.</w:t>
            </w:r>
          </w:p>
          <w:p w14:paraId="36E1CD61" w14:textId="0B9F7658" w:rsidR="00A10C92" w:rsidRPr="00A10C92" w:rsidRDefault="00A10C92" w:rsidP="00A10C92">
            <w:pPr>
              <w:pStyle w:val="paragraph"/>
              <w:spacing w:before="0" w:beforeAutospacing="0" w:after="0" w:afterAutospacing="0"/>
              <w:jc w:val="both"/>
              <w:textAlignment w:val="baseline"/>
              <w:rPr>
                <w:rStyle w:val="normaltextrun"/>
                <w:rFonts w:asciiTheme="minorHAnsi" w:eastAsia="Calibri" w:hAnsiTheme="minorHAnsi" w:cstheme="minorHAnsi"/>
                <w:sz w:val="22"/>
                <w:szCs w:val="22"/>
                <w:lang w:val="en-US"/>
              </w:rPr>
            </w:pPr>
            <w:r w:rsidRPr="00A10C92">
              <w:rPr>
                <w:rFonts w:asciiTheme="minorHAnsi" w:hAnsiTheme="minorHAnsi" w:cstheme="minorHAnsi"/>
                <w:sz w:val="22"/>
                <w:szCs w:val="22"/>
              </w:rPr>
              <w:t xml:space="preserve">This application has totally 6 modules; they are </w:t>
            </w:r>
            <w:r w:rsidRPr="00A10C92">
              <w:rPr>
                <w:rFonts w:asciiTheme="minorHAnsi" w:hAnsiTheme="minorHAnsi" w:cstheme="minorHAnsi"/>
                <w:b/>
                <w:bCs/>
                <w:sz w:val="22"/>
                <w:szCs w:val="22"/>
              </w:rPr>
              <w:t>Application Management</w:t>
            </w:r>
            <w:r w:rsidRPr="00A10C92">
              <w:rPr>
                <w:rFonts w:asciiTheme="minorHAnsi" w:hAnsiTheme="minorHAnsi" w:cstheme="minorHAnsi"/>
                <w:b/>
                <w:sz w:val="22"/>
                <w:szCs w:val="22"/>
              </w:rPr>
              <w:t>, Document Management, Student Essentials, IDP Direct, Knowledge Base and Course Selection</w:t>
            </w:r>
            <w:r w:rsidRPr="00A10C92">
              <w:rPr>
                <w:rFonts w:asciiTheme="minorHAnsi" w:hAnsiTheme="minorHAnsi" w:cstheme="minorHAnsi"/>
                <w:sz w:val="22"/>
                <w:szCs w:val="22"/>
              </w:rPr>
              <w:t xml:space="preserve">. I worked on Application Management and Document Management modules. </w:t>
            </w:r>
            <w:r w:rsidRPr="00A10C92">
              <w:rPr>
                <w:rFonts w:asciiTheme="minorHAnsi" w:hAnsiTheme="minorHAnsi" w:cstheme="minorHAnsi"/>
                <w:b/>
                <w:bCs/>
                <w:sz w:val="22"/>
                <w:szCs w:val="22"/>
              </w:rPr>
              <w:t>In Application Management,</w:t>
            </w:r>
            <w:r w:rsidRPr="00A10C92">
              <w:rPr>
                <w:rStyle w:val="normaltextrun"/>
                <w:rFonts w:asciiTheme="minorHAnsi" w:eastAsia="Calibri" w:hAnsiTheme="minorHAnsi" w:cstheme="minorHAnsi"/>
                <w:sz w:val="22"/>
                <w:szCs w:val="22"/>
                <w:lang w:val="en-US"/>
              </w:rPr>
              <w:t xml:space="preserve"> we create a new student contact details by enter the student’s mandatory details and set the status as Application Preparation. Student can choose the courses from the Universities as per the availabilities. After this, submit this application to university and set the status as Application Submitted. If the university offers the course to student, Counselor informed to student about the offer and set the status as Offer Accepted By student. Probably, Student not able to accept the offer, Counselor set the status as Offer cancelled with reasons.</w:t>
            </w:r>
          </w:p>
          <w:p w14:paraId="78387A38" w14:textId="0F90E020" w:rsidR="00305110" w:rsidRPr="00A10C92" w:rsidRDefault="00A10C92" w:rsidP="00A10C92">
            <w:pPr>
              <w:pStyle w:val="Default"/>
              <w:spacing w:line="276" w:lineRule="auto"/>
              <w:rPr>
                <w:rFonts w:asciiTheme="minorHAnsi" w:hAnsiTheme="minorHAnsi" w:cstheme="minorHAnsi"/>
                <w:bCs/>
                <w:sz w:val="20"/>
                <w:szCs w:val="20"/>
              </w:rPr>
            </w:pPr>
            <w:r w:rsidRPr="00A10C92">
              <w:rPr>
                <w:rStyle w:val="normaltextrun"/>
                <w:rFonts w:asciiTheme="minorHAnsi" w:eastAsia="Calibri" w:hAnsiTheme="minorHAnsi" w:cstheme="minorHAnsi"/>
                <w:b/>
                <w:bCs/>
                <w:sz w:val="22"/>
                <w:szCs w:val="22"/>
              </w:rPr>
              <w:t>In Document Management</w:t>
            </w:r>
            <w:r w:rsidRPr="00A10C92">
              <w:rPr>
                <w:rStyle w:val="normaltextrun"/>
                <w:rFonts w:asciiTheme="minorHAnsi" w:eastAsia="Calibri" w:hAnsiTheme="minorHAnsi" w:cstheme="minorHAnsi"/>
                <w:sz w:val="22"/>
                <w:szCs w:val="22"/>
              </w:rPr>
              <w:t>, Student’s academic, IELTS exam, work experiences, Visa, Medical documents are collected and submitted to the university at the time of Application submission.</w:t>
            </w:r>
          </w:p>
          <w:p w14:paraId="29B5A3E4" w14:textId="77777777" w:rsidR="00305110" w:rsidRPr="00C64E81" w:rsidRDefault="00305110" w:rsidP="00D263D6">
            <w:pPr>
              <w:pStyle w:val="Default"/>
              <w:spacing w:line="276" w:lineRule="auto"/>
              <w:rPr>
                <w:rFonts w:asciiTheme="minorHAnsi" w:hAnsiTheme="minorHAnsi" w:cstheme="minorHAnsi"/>
                <w:bCs/>
                <w:sz w:val="22"/>
                <w:szCs w:val="22"/>
              </w:rPr>
            </w:pPr>
          </w:p>
          <w:p w14:paraId="385D2AE2" w14:textId="77777777" w:rsidR="00305110" w:rsidRPr="00C64E81" w:rsidRDefault="00305110" w:rsidP="00D263D6">
            <w:pPr>
              <w:autoSpaceDE w:val="0"/>
              <w:autoSpaceDN w:val="0"/>
              <w:adjustRightInd w:val="0"/>
              <w:spacing w:line="276" w:lineRule="auto"/>
              <w:ind w:left="-1080" w:firstLine="1080"/>
              <w:jc w:val="both"/>
              <w:rPr>
                <w:rFonts w:asciiTheme="minorHAnsi" w:hAnsiTheme="minorHAnsi" w:cstheme="minorHAnsi"/>
                <w:b/>
                <w:bCs/>
                <w:sz w:val="22"/>
                <w:szCs w:val="22"/>
                <w:u w:val="single"/>
              </w:rPr>
            </w:pPr>
            <w:r w:rsidRPr="00C64E81">
              <w:rPr>
                <w:rFonts w:asciiTheme="minorHAnsi" w:hAnsiTheme="minorHAnsi" w:cstheme="minorHAnsi"/>
                <w:b/>
                <w:bCs/>
                <w:sz w:val="22"/>
                <w:szCs w:val="22"/>
              </w:rPr>
              <w:t>Responsibilities in the project</w:t>
            </w:r>
            <w:r w:rsidRPr="00C64E81">
              <w:rPr>
                <w:rFonts w:asciiTheme="minorHAnsi" w:hAnsiTheme="minorHAnsi" w:cstheme="minorHAnsi"/>
                <w:b/>
                <w:bCs/>
                <w:sz w:val="22"/>
                <w:szCs w:val="22"/>
                <w:u w:val="single"/>
              </w:rPr>
              <w:t>:</w:t>
            </w:r>
          </w:p>
          <w:p w14:paraId="774DDC12" w14:textId="0E152742" w:rsidR="00A10C92" w:rsidRPr="00A10C92" w:rsidRDefault="00A10C92" w:rsidP="00A10C92">
            <w:pPr>
              <w:widowControl w:val="0"/>
              <w:numPr>
                <w:ilvl w:val="0"/>
                <w:numId w:val="12"/>
              </w:numPr>
              <w:jc w:val="both"/>
              <w:rPr>
                <w:rFonts w:asciiTheme="minorHAnsi" w:hAnsiTheme="minorHAnsi" w:cstheme="minorHAnsi"/>
                <w:sz w:val="22"/>
                <w:szCs w:val="22"/>
              </w:rPr>
            </w:pPr>
            <w:r w:rsidRPr="00A10C92">
              <w:rPr>
                <w:rFonts w:asciiTheme="minorHAnsi" w:hAnsiTheme="minorHAnsi" w:cstheme="minorHAnsi"/>
                <w:sz w:val="22"/>
                <w:szCs w:val="22"/>
              </w:rPr>
              <w:t>Conducting meetings with Business and Requirement Analysts to gain complete understanding of Business and Technical requirements.</w:t>
            </w:r>
          </w:p>
          <w:p w14:paraId="01009275" w14:textId="77777777" w:rsidR="00A10C92" w:rsidRPr="00A10C92" w:rsidRDefault="00A10C92" w:rsidP="00A10C92">
            <w:pPr>
              <w:pStyle w:val="ListParagraph"/>
              <w:numPr>
                <w:ilvl w:val="0"/>
                <w:numId w:val="12"/>
              </w:numPr>
              <w:spacing w:after="200"/>
              <w:contextualSpacing/>
              <w:jc w:val="both"/>
              <w:rPr>
                <w:rFonts w:asciiTheme="minorHAnsi" w:hAnsiTheme="minorHAnsi" w:cstheme="minorHAnsi"/>
                <w:sz w:val="22"/>
                <w:szCs w:val="22"/>
              </w:rPr>
            </w:pPr>
            <w:r w:rsidRPr="00A10C92">
              <w:rPr>
                <w:rFonts w:asciiTheme="minorHAnsi" w:hAnsiTheme="minorHAnsi" w:cstheme="minorHAnsi"/>
                <w:sz w:val="22"/>
                <w:szCs w:val="22"/>
              </w:rPr>
              <w:t xml:space="preserve">Attended daily standup meetings, provided daily status on Manual and Automation test results. </w:t>
            </w:r>
          </w:p>
          <w:p w14:paraId="0DFF45FC" w14:textId="77777777" w:rsidR="00A10C92" w:rsidRPr="00A10C92" w:rsidRDefault="00A10C92" w:rsidP="00A10C92">
            <w:pPr>
              <w:pStyle w:val="ListParagraph"/>
              <w:numPr>
                <w:ilvl w:val="0"/>
                <w:numId w:val="12"/>
              </w:numPr>
              <w:spacing w:after="200"/>
              <w:contextualSpacing/>
              <w:jc w:val="both"/>
              <w:rPr>
                <w:rFonts w:asciiTheme="minorHAnsi" w:hAnsiTheme="minorHAnsi" w:cstheme="minorHAnsi"/>
                <w:sz w:val="22"/>
                <w:szCs w:val="22"/>
              </w:rPr>
            </w:pPr>
            <w:r w:rsidRPr="00A10C92">
              <w:rPr>
                <w:rFonts w:asciiTheme="minorHAnsi" w:hAnsiTheme="minorHAnsi" w:cstheme="minorHAnsi"/>
                <w:sz w:val="22"/>
                <w:szCs w:val="22"/>
              </w:rPr>
              <w:t xml:space="preserve">Designed and Developed the Automation Test Scripts using Selenium Web Driver using Java. </w:t>
            </w:r>
          </w:p>
          <w:p w14:paraId="152C7FDC" w14:textId="77777777" w:rsidR="00A10C92" w:rsidRPr="00A10C92" w:rsidRDefault="00A10C92" w:rsidP="00A10C92">
            <w:pPr>
              <w:pStyle w:val="ListParagraph"/>
              <w:numPr>
                <w:ilvl w:val="0"/>
                <w:numId w:val="12"/>
              </w:numPr>
              <w:spacing w:after="200"/>
              <w:contextualSpacing/>
              <w:jc w:val="both"/>
              <w:rPr>
                <w:rFonts w:asciiTheme="minorHAnsi" w:hAnsiTheme="minorHAnsi" w:cstheme="minorHAnsi"/>
                <w:sz w:val="22"/>
                <w:szCs w:val="22"/>
              </w:rPr>
            </w:pPr>
            <w:r w:rsidRPr="00A10C92">
              <w:rPr>
                <w:rFonts w:asciiTheme="minorHAnsi" w:hAnsiTheme="minorHAnsi" w:cstheme="minorHAnsi"/>
                <w:sz w:val="22"/>
                <w:szCs w:val="22"/>
              </w:rPr>
              <w:t>Reviewed the Test Reports using TestNG.</w:t>
            </w:r>
          </w:p>
          <w:p w14:paraId="6731D973" w14:textId="77777777" w:rsidR="00A10C92" w:rsidRPr="00A10C92" w:rsidRDefault="00A10C92" w:rsidP="00A10C92">
            <w:pPr>
              <w:pStyle w:val="ListParagraph"/>
              <w:numPr>
                <w:ilvl w:val="0"/>
                <w:numId w:val="12"/>
              </w:numPr>
              <w:spacing w:after="200"/>
              <w:contextualSpacing/>
              <w:jc w:val="both"/>
              <w:rPr>
                <w:rFonts w:asciiTheme="minorHAnsi" w:hAnsiTheme="minorHAnsi" w:cstheme="minorHAnsi"/>
                <w:sz w:val="22"/>
                <w:szCs w:val="22"/>
              </w:rPr>
            </w:pPr>
            <w:r w:rsidRPr="00A10C92">
              <w:rPr>
                <w:rFonts w:asciiTheme="minorHAnsi" w:hAnsiTheme="minorHAnsi" w:cstheme="minorHAnsi"/>
                <w:sz w:val="22"/>
                <w:szCs w:val="22"/>
              </w:rPr>
              <w:t xml:space="preserve">Developed Test cases using Element Locators and Selenium Web Driver methods. </w:t>
            </w:r>
          </w:p>
          <w:p w14:paraId="7E6FEDA6" w14:textId="77777777" w:rsidR="00A10C92" w:rsidRPr="00A10C92" w:rsidRDefault="00A10C92" w:rsidP="00A10C92">
            <w:pPr>
              <w:pStyle w:val="ListParagraph"/>
              <w:numPr>
                <w:ilvl w:val="0"/>
                <w:numId w:val="12"/>
              </w:numPr>
              <w:spacing w:after="200"/>
              <w:contextualSpacing/>
              <w:jc w:val="both"/>
              <w:rPr>
                <w:rFonts w:asciiTheme="minorHAnsi" w:hAnsiTheme="minorHAnsi" w:cstheme="minorHAnsi"/>
                <w:sz w:val="22"/>
                <w:szCs w:val="22"/>
              </w:rPr>
            </w:pPr>
            <w:r w:rsidRPr="00A10C92">
              <w:rPr>
                <w:rFonts w:asciiTheme="minorHAnsi" w:hAnsiTheme="minorHAnsi" w:cstheme="minorHAnsi"/>
                <w:sz w:val="22"/>
                <w:szCs w:val="22"/>
              </w:rPr>
              <w:t xml:space="preserve">Enhanced Test cases using Java Programming features and TestNG Annotations. </w:t>
            </w:r>
          </w:p>
          <w:p w14:paraId="26FCEBCC" w14:textId="77777777" w:rsidR="00A10C92" w:rsidRPr="00A10C92" w:rsidRDefault="00A10C92" w:rsidP="00A10C92">
            <w:pPr>
              <w:pStyle w:val="ListParagraph"/>
              <w:numPr>
                <w:ilvl w:val="0"/>
                <w:numId w:val="12"/>
              </w:numPr>
              <w:spacing w:after="200"/>
              <w:contextualSpacing/>
              <w:jc w:val="both"/>
              <w:rPr>
                <w:rFonts w:asciiTheme="minorHAnsi" w:hAnsiTheme="minorHAnsi" w:cstheme="minorHAnsi"/>
                <w:sz w:val="22"/>
                <w:szCs w:val="22"/>
              </w:rPr>
            </w:pPr>
            <w:r w:rsidRPr="00A10C92">
              <w:rPr>
                <w:rFonts w:asciiTheme="minorHAnsi" w:hAnsiTheme="minorHAnsi" w:cstheme="minorHAnsi"/>
                <w:sz w:val="22"/>
                <w:szCs w:val="22"/>
              </w:rPr>
              <w:t>Execution of Selenium test suite and developed reports and reported defects.</w:t>
            </w:r>
          </w:p>
          <w:p w14:paraId="5A118887" w14:textId="77777777" w:rsidR="007B5EF9" w:rsidRPr="007B5EF9" w:rsidRDefault="00A10C92" w:rsidP="007B5EF9">
            <w:pPr>
              <w:pStyle w:val="ListParagraph"/>
              <w:numPr>
                <w:ilvl w:val="0"/>
                <w:numId w:val="12"/>
              </w:numPr>
              <w:spacing w:after="200"/>
              <w:contextualSpacing/>
              <w:jc w:val="both"/>
              <w:rPr>
                <w:rFonts w:asciiTheme="minorHAnsi" w:hAnsiTheme="minorHAnsi" w:cstheme="minorHAnsi"/>
                <w:sz w:val="20"/>
                <w:szCs w:val="20"/>
                <w:shd w:val="clear" w:color="auto" w:fill="FFFFFF"/>
              </w:rPr>
            </w:pPr>
            <w:r w:rsidRPr="00A10C92">
              <w:rPr>
                <w:rFonts w:asciiTheme="minorHAnsi" w:hAnsiTheme="minorHAnsi" w:cstheme="minorHAnsi"/>
                <w:sz w:val="22"/>
                <w:szCs w:val="22"/>
              </w:rPr>
              <w:t>Involved in Retesting and Regression Testing using Selenium Web Driver.</w:t>
            </w:r>
          </w:p>
          <w:p w14:paraId="2D2F8041" w14:textId="7186C3C6" w:rsidR="00305110" w:rsidRPr="007B5EF9" w:rsidRDefault="00A10C92" w:rsidP="007B5EF9">
            <w:pPr>
              <w:pStyle w:val="ListParagraph"/>
              <w:numPr>
                <w:ilvl w:val="0"/>
                <w:numId w:val="12"/>
              </w:numPr>
              <w:spacing w:after="200"/>
              <w:contextualSpacing/>
              <w:jc w:val="both"/>
              <w:rPr>
                <w:rFonts w:asciiTheme="minorHAnsi" w:hAnsiTheme="minorHAnsi" w:cstheme="minorHAnsi"/>
                <w:sz w:val="20"/>
                <w:szCs w:val="20"/>
                <w:shd w:val="clear" w:color="auto" w:fill="FFFFFF"/>
              </w:rPr>
            </w:pPr>
            <w:r w:rsidRPr="00A10C92">
              <w:rPr>
                <w:rFonts w:asciiTheme="minorHAnsi" w:hAnsiTheme="minorHAnsi" w:cstheme="minorHAnsi"/>
                <w:sz w:val="22"/>
                <w:szCs w:val="22"/>
              </w:rPr>
              <w:t>Developed and executed </w:t>
            </w:r>
            <w:r w:rsidRPr="00A10C92">
              <w:rPr>
                <w:rFonts w:asciiTheme="minorHAnsi" w:hAnsiTheme="minorHAnsi" w:cstheme="minorHAnsi"/>
                <w:b/>
                <w:bCs/>
                <w:sz w:val="22"/>
                <w:szCs w:val="22"/>
              </w:rPr>
              <w:t>SQL queries</w:t>
            </w:r>
            <w:r w:rsidRPr="00A10C92">
              <w:rPr>
                <w:rFonts w:asciiTheme="minorHAnsi" w:hAnsiTheme="minorHAnsi" w:cstheme="minorHAnsi"/>
                <w:sz w:val="22"/>
                <w:szCs w:val="22"/>
              </w:rPr>
              <w:t xml:space="preserve"> to verify the proper insertion, </w:t>
            </w:r>
            <w:r w:rsidR="007B5EF9" w:rsidRPr="00A10C92">
              <w:rPr>
                <w:rFonts w:asciiTheme="minorHAnsi" w:hAnsiTheme="minorHAnsi" w:cstheme="minorHAnsi"/>
                <w:sz w:val="22"/>
                <w:szCs w:val="22"/>
              </w:rPr>
              <w:t>deletion,</w:t>
            </w:r>
            <w:r w:rsidRPr="00A10C92">
              <w:rPr>
                <w:rFonts w:asciiTheme="minorHAnsi" w:hAnsiTheme="minorHAnsi" w:cstheme="minorHAnsi"/>
                <w:sz w:val="22"/>
                <w:szCs w:val="22"/>
              </w:rPr>
              <w:t xml:space="preserve"> and updates into the tables.</w:t>
            </w:r>
          </w:p>
        </w:tc>
      </w:tr>
    </w:tbl>
    <w:p w14:paraId="070F2AA7" w14:textId="77777777" w:rsidR="00305110" w:rsidRPr="00C64E81" w:rsidRDefault="00305110" w:rsidP="00305110">
      <w:pPr>
        <w:suppressAutoHyphens/>
        <w:spacing w:line="276" w:lineRule="auto"/>
        <w:jc w:val="both"/>
        <w:rPr>
          <w:rFonts w:asciiTheme="minorHAnsi" w:hAnsiTheme="minorHAnsi" w:cstheme="minorHAnsi"/>
          <w:sz w:val="22"/>
          <w:szCs w:val="22"/>
        </w:rPr>
      </w:pPr>
    </w:p>
    <w:p w14:paraId="37A7E86A" w14:textId="77777777" w:rsidR="000109BD" w:rsidRPr="00C64E81" w:rsidRDefault="000109BD" w:rsidP="00C64E81">
      <w:pPr>
        <w:spacing w:line="276" w:lineRule="auto"/>
        <w:rPr>
          <w:rFonts w:asciiTheme="minorHAnsi" w:hAnsiTheme="minorHAnsi" w:cstheme="minorHAnsi"/>
          <w:sz w:val="22"/>
          <w:szCs w:val="22"/>
        </w:rPr>
      </w:pPr>
    </w:p>
    <w:p w14:paraId="3F8BEE51" w14:textId="77777777" w:rsidR="004D21D8" w:rsidRPr="00C64E81" w:rsidRDefault="004D21D8" w:rsidP="00C64E81">
      <w:pPr>
        <w:spacing w:line="276" w:lineRule="auto"/>
        <w:rPr>
          <w:rFonts w:asciiTheme="minorHAnsi" w:hAnsiTheme="minorHAnsi" w:cstheme="minorHAnsi"/>
          <w:sz w:val="22"/>
          <w:szCs w:val="22"/>
        </w:rPr>
      </w:pPr>
    </w:p>
    <w:sectPr w:rsidR="004D21D8" w:rsidRPr="00C64E81" w:rsidSect="0036433B">
      <w:headerReference w:type="default" r:id="rId10"/>
      <w:footerReference w:type="default" r:id="rId11"/>
      <w:headerReference w:type="first" r:id="rId12"/>
      <w:footerReference w:type="first" r:id="rId13"/>
      <w:pgSz w:w="12240" w:h="15840"/>
      <w:pgMar w:top="619" w:right="990" w:bottom="180" w:left="1260" w:header="720" w:footer="37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A2293" w14:textId="77777777" w:rsidR="00A23D25" w:rsidRDefault="00A23D25" w:rsidP="00906A69">
      <w:r>
        <w:separator/>
      </w:r>
    </w:p>
  </w:endnote>
  <w:endnote w:type="continuationSeparator" w:id="0">
    <w:p w14:paraId="2C1F3B5D" w14:textId="77777777" w:rsidR="00A23D25" w:rsidRDefault="00A23D25" w:rsidP="00906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221B" w14:textId="77777777" w:rsidR="00D44C5A" w:rsidRPr="00FA7040" w:rsidRDefault="00C01C1C" w:rsidP="002E75CC">
    <w:pPr>
      <w:pBdr>
        <w:top w:val="single" w:sz="4" w:space="1" w:color="auto"/>
      </w:pBdr>
      <w:tabs>
        <w:tab w:val="right" w:pos="9000"/>
      </w:tabs>
      <w:spacing w:after="200" w:line="276" w:lineRule="auto"/>
      <w:jc w:val="right"/>
      <w:rPr>
        <w:rFonts w:ascii="Calibri" w:eastAsia="Calibri" w:hAnsi="Calibri"/>
        <w:color w:val="548DD4"/>
        <w:sz w:val="22"/>
        <w:szCs w:val="22"/>
        <w:lang w:val="en-GB"/>
      </w:rPr>
    </w:pPr>
    <w:r w:rsidRPr="00FA7040">
      <w:rPr>
        <w:rFonts w:ascii="Calibri" w:eastAsia="Calibri" w:hAnsi="Calibri"/>
        <w:color w:val="548DD4"/>
        <w:sz w:val="22"/>
        <w:szCs w:val="22"/>
        <w:lang w:val="en-GB"/>
      </w:rPr>
      <w:t>Confidential</w:t>
    </w:r>
    <w:r w:rsidRPr="00FA7040">
      <w:rPr>
        <w:rFonts w:ascii="Calibri" w:eastAsia="Calibri" w:hAnsi="Calibri"/>
        <w:color w:val="548DD4"/>
        <w:sz w:val="22"/>
        <w:szCs w:val="22"/>
        <w:lang w:val="en-GB"/>
      </w:rPr>
      <w:tab/>
      <w:t xml:space="preserve"> Page </w:t>
    </w:r>
    <w:r w:rsidRPr="00FA7040">
      <w:rPr>
        <w:rFonts w:ascii="Calibri" w:eastAsia="Calibri" w:hAnsi="Calibri"/>
        <w:color w:val="548DD4"/>
        <w:sz w:val="22"/>
        <w:szCs w:val="22"/>
        <w:lang w:val="en-GB"/>
      </w:rPr>
      <w:fldChar w:fldCharType="begin"/>
    </w:r>
    <w:r w:rsidRPr="00FA7040">
      <w:rPr>
        <w:rFonts w:ascii="Calibri" w:eastAsia="Calibri" w:hAnsi="Calibri"/>
        <w:color w:val="548DD4"/>
        <w:sz w:val="22"/>
        <w:szCs w:val="22"/>
        <w:lang w:val="en-GB"/>
      </w:rPr>
      <w:instrText xml:space="preserve"> PAGE </w:instrText>
    </w:r>
    <w:r w:rsidRPr="00FA7040">
      <w:rPr>
        <w:rFonts w:ascii="Calibri" w:eastAsia="Calibri" w:hAnsi="Calibri"/>
        <w:color w:val="548DD4"/>
        <w:sz w:val="22"/>
        <w:szCs w:val="22"/>
        <w:lang w:val="en-GB"/>
      </w:rPr>
      <w:fldChar w:fldCharType="separate"/>
    </w:r>
    <w:r>
      <w:rPr>
        <w:rFonts w:ascii="Calibri" w:eastAsia="Calibri" w:hAnsi="Calibri"/>
        <w:noProof/>
        <w:color w:val="548DD4"/>
        <w:sz w:val="22"/>
        <w:szCs w:val="22"/>
        <w:lang w:val="en-GB"/>
      </w:rPr>
      <w:t>1</w:t>
    </w:r>
    <w:r w:rsidRPr="00FA7040">
      <w:rPr>
        <w:rFonts w:ascii="Calibri" w:eastAsia="Calibri" w:hAnsi="Calibri"/>
        <w:color w:val="548DD4"/>
        <w:sz w:val="22"/>
        <w:szCs w:val="22"/>
        <w:lang w:val="en-GB"/>
      </w:rPr>
      <w:fldChar w:fldCharType="end"/>
    </w:r>
    <w:r w:rsidRPr="00FA7040">
      <w:rPr>
        <w:rFonts w:ascii="Calibri" w:eastAsia="Calibri" w:hAnsi="Calibri"/>
        <w:color w:val="548DD4"/>
        <w:sz w:val="22"/>
        <w:szCs w:val="22"/>
        <w:lang w:val="en-GB"/>
      </w:rPr>
      <w:t xml:space="preserve"> of </w:t>
    </w:r>
    <w:r w:rsidRPr="00FA7040">
      <w:rPr>
        <w:rFonts w:ascii="Calibri" w:eastAsia="Calibri" w:hAnsi="Calibri"/>
        <w:color w:val="548DD4"/>
        <w:sz w:val="22"/>
        <w:szCs w:val="22"/>
        <w:lang w:val="en-GB"/>
      </w:rPr>
      <w:fldChar w:fldCharType="begin"/>
    </w:r>
    <w:r w:rsidRPr="00FA7040">
      <w:rPr>
        <w:rFonts w:ascii="Calibri" w:eastAsia="Calibri" w:hAnsi="Calibri"/>
        <w:color w:val="548DD4"/>
        <w:sz w:val="22"/>
        <w:szCs w:val="22"/>
        <w:lang w:val="en-GB"/>
      </w:rPr>
      <w:instrText xml:space="preserve"> NUMPAGES </w:instrText>
    </w:r>
    <w:r w:rsidRPr="00FA7040">
      <w:rPr>
        <w:rFonts w:ascii="Calibri" w:eastAsia="Calibri" w:hAnsi="Calibri"/>
        <w:color w:val="548DD4"/>
        <w:sz w:val="22"/>
        <w:szCs w:val="22"/>
        <w:lang w:val="en-GB"/>
      </w:rPr>
      <w:fldChar w:fldCharType="separate"/>
    </w:r>
    <w:r>
      <w:rPr>
        <w:rFonts w:ascii="Calibri" w:eastAsia="Calibri" w:hAnsi="Calibri"/>
        <w:noProof/>
        <w:color w:val="548DD4"/>
        <w:sz w:val="22"/>
        <w:szCs w:val="22"/>
        <w:lang w:val="en-GB"/>
      </w:rPr>
      <w:t>8</w:t>
    </w:r>
    <w:r w:rsidRPr="00FA7040">
      <w:rPr>
        <w:rFonts w:ascii="Calibri" w:eastAsia="Calibri" w:hAnsi="Calibri"/>
        <w:color w:val="548DD4"/>
        <w:sz w:val="22"/>
        <w:szCs w:val="22"/>
        <w:lang w:val="en-GB"/>
      </w:rPr>
      <w:fldChar w:fldCharType="end"/>
    </w:r>
  </w:p>
  <w:p w14:paraId="65AB4C89" w14:textId="77777777" w:rsidR="00D44C5A" w:rsidRPr="002E75CC" w:rsidRDefault="00D44C5A" w:rsidP="002E7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277C" w14:textId="77777777" w:rsidR="00D44C5A" w:rsidRPr="00FA7040" w:rsidRDefault="00C01C1C" w:rsidP="00901097">
    <w:pPr>
      <w:pBdr>
        <w:top w:val="single" w:sz="4" w:space="1" w:color="auto"/>
      </w:pBdr>
      <w:tabs>
        <w:tab w:val="right" w:pos="9000"/>
      </w:tabs>
      <w:spacing w:after="200" w:line="276" w:lineRule="auto"/>
      <w:jc w:val="right"/>
      <w:rPr>
        <w:rFonts w:ascii="Calibri" w:eastAsia="Calibri" w:hAnsi="Calibri"/>
        <w:color w:val="548DD4"/>
        <w:sz w:val="22"/>
        <w:szCs w:val="22"/>
        <w:lang w:val="en-GB"/>
      </w:rPr>
    </w:pPr>
    <w:r w:rsidRPr="00FA7040">
      <w:rPr>
        <w:rFonts w:ascii="Calibri" w:eastAsia="Calibri" w:hAnsi="Calibri"/>
        <w:color w:val="548DD4"/>
        <w:sz w:val="22"/>
        <w:szCs w:val="22"/>
        <w:lang w:val="en-GB"/>
      </w:rPr>
      <w:t>Confidential</w:t>
    </w:r>
    <w:r w:rsidRPr="00FA7040">
      <w:rPr>
        <w:rFonts w:ascii="Calibri" w:eastAsia="Calibri" w:hAnsi="Calibri"/>
        <w:color w:val="548DD4"/>
        <w:sz w:val="22"/>
        <w:szCs w:val="22"/>
        <w:lang w:val="en-GB"/>
      </w:rPr>
      <w:tab/>
      <w:t xml:space="preserve"> Page </w:t>
    </w:r>
    <w:r w:rsidRPr="00FA7040">
      <w:rPr>
        <w:rFonts w:ascii="Calibri" w:eastAsia="Calibri" w:hAnsi="Calibri"/>
        <w:color w:val="548DD4"/>
        <w:sz w:val="22"/>
        <w:szCs w:val="22"/>
        <w:lang w:val="en-GB"/>
      </w:rPr>
      <w:fldChar w:fldCharType="begin"/>
    </w:r>
    <w:r w:rsidRPr="00FA7040">
      <w:rPr>
        <w:rFonts w:ascii="Calibri" w:eastAsia="Calibri" w:hAnsi="Calibri"/>
        <w:color w:val="548DD4"/>
        <w:sz w:val="22"/>
        <w:szCs w:val="22"/>
        <w:lang w:val="en-GB"/>
      </w:rPr>
      <w:instrText xml:space="preserve"> PAGE </w:instrText>
    </w:r>
    <w:r w:rsidRPr="00FA7040">
      <w:rPr>
        <w:rFonts w:ascii="Calibri" w:eastAsia="Calibri" w:hAnsi="Calibri"/>
        <w:color w:val="548DD4"/>
        <w:sz w:val="22"/>
        <w:szCs w:val="22"/>
        <w:lang w:val="en-GB"/>
      </w:rPr>
      <w:fldChar w:fldCharType="separate"/>
    </w:r>
    <w:r>
      <w:rPr>
        <w:rFonts w:ascii="Calibri" w:eastAsia="Calibri" w:hAnsi="Calibri"/>
        <w:noProof/>
        <w:color w:val="548DD4"/>
        <w:sz w:val="22"/>
        <w:szCs w:val="22"/>
        <w:lang w:val="en-GB"/>
      </w:rPr>
      <w:t>1</w:t>
    </w:r>
    <w:r w:rsidRPr="00FA7040">
      <w:rPr>
        <w:rFonts w:ascii="Calibri" w:eastAsia="Calibri" w:hAnsi="Calibri"/>
        <w:color w:val="548DD4"/>
        <w:sz w:val="22"/>
        <w:szCs w:val="22"/>
        <w:lang w:val="en-GB"/>
      </w:rPr>
      <w:fldChar w:fldCharType="end"/>
    </w:r>
    <w:r w:rsidRPr="00FA7040">
      <w:rPr>
        <w:rFonts w:ascii="Calibri" w:eastAsia="Calibri" w:hAnsi="Calibri"/>
        <w:color w:val="548DD4"/>
        <w:sz w:val="22"/>
        <w:szCs w:val="22"/>
        <w:lang w:val="en-GB"/>
      </w:rPr>
      <w:t xml:space="preserve"> of </w:t>
    </w:r>
    <w:r w:rsidRPr="00FA7040">
      <w:rPr>
        <w:rFonts w:ascii="Calibri" w:eastAsia="Calibri" w:hAnsi="Calibri"/>
        <w:color w:val="548DD4"/>
        <w:sz w:val="22"/>
        <w:szCs w:val="22"/>
        <w:lang w:val="en-GB"/>
      </w:rPr>
      <w:fldChar w:fldCharType="begin"/>
    </w:r>
    <w:r w:rsidRPr="00FA7040">
      <w:rPr>
        <w:rFonts w:ascii="Calibri" w:eastAsia="Calibri" w:hAnsi="Calibri"/>
        <w:color w:val="548DD4"/>
        <w:sz w:val="22"/>
        <w:szCs w:val="22"/>
        <w:lang w:val="en-GB"/>
      </w:rPr>
      <w:instrText xml:space="preserve"> NUMPAGES </w:instrText>
    </w:r>
    <w:r w:rsidRPr="00FA7040">
      <w:rPr>
        <w:rFonts w:ascii="Calibri" w:eastAsia="Calibri" w:hAnsi="Calibri"/>
        <w:color w:val="548DD4"/>
        <w:sz w:val="22"/>
        <w:szCs w:val="22"/>
        <w:lang w:val="en-GB"/>
      </w:rPr>
      <w:fldChar w:fldCharType="separate"/>
    </w:r>
    <w:r>
      <w:rPr>
        <w:rFonts w:ascii="Calibri" w:eastAsia="Calibri" w:hAnsi="Calibri"/>
        <w:noProof/>
        <w:color w:val="548DD4"/>
        <w:sz w:val="22"/>
        <w:szCs w:val="22"/>
        <w:lang w:val="en-GB"/>
      </w:rPr>
      <w:t>5</w:t>
    </w:r>
    <w:r w:rsidRPr="00FA7040">
      <w:rPr>
        <w:rFonts w:ascii="Calibri" w:eastAsia="Calibri" w:hAnsi="Calibri"/>
        <w:color w:val="548DD4"/>
        <w:sz w:val="22"/>
        <w:szCs w:val="22"/>
        <w:lang w:val="en-GB"/>
      </w:rPr>
      <w:fldChar w:fldCharType="end"/>
    </w:r>
  </w:p>
  <w:p w14:paraId="4BBE8A3A" w14:textId="77777777" w:rsidR="00D44C5A" w:rsidRPr="002E75CC" w:rsidRDefault="00D44C5A" w:rsidP="00901097">
    <w:pPr>
      <w:pStyle w:val="Footer"/>
    </w:pPr>
  </w:p>
  <w:p w14:paraId="67C9A62A" w14:textId="77777777" w:rsidR="00D44C5A" w:rsidRPr="00901097" w:rsidRDefault="00D44C5A" w:rsidP="0090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17E41" w14:textId="77777777" w:rsidR="00A23D25" w:rsidRDefault="00A23D25" w:rsidP="00906A69">
      <w:r>
        <w:separator/>
      </w:r>
    </w:p>
  </w:footnote>
  <w:footnote w:type="continuationSeparator" w:id="0">
    <w:p w14:paraId="72536886" w14:textId="77777777" w:rsidR="00A23D25" w:rsidRDefault="00A23D25" w:rsidP="00906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778E" w14:textId="07DCCDA6" w:rsidR="00D44C5A" w:rsidRPr="003E706C" w:rsidRDefault="000E0655" w:rsidP="003E706C">
    <w:pPr>
      <w:pStyle w:val="Header"/>
      <w:tabs>
        <w:tab w:val="clear" w:pos="8640"/>
        <w:tab w:val="right" w:pos="9810"/>
      </w:tabs>
      <w:spacing w:line="276" w:lineRule="auto"/>
      <w:rPr>
        <w:rFonts w:asciiTheme="minorHAnsi" w:hAnsiTheme="minorHAnsi" w:cstheme="minorHAnsi"/>
        <w:b/>
        <w:color w:val="000000" w:themeColor="text1"/>
        <w:sz w:val="22"/>
        <w:szCs w:val="22"/>
      </w:rPr>
    </w:pPr>
    <w:r>
      <w:rPr>
        <w:noProof/>
        <w:lang w:eastAsia="en-GB"/>
      </w:rPr>
      <w:drawing>
        <wp:inline distT="0" distB="0" distL="0" distR="0" wp14:anchorId="11979F0A" wp14:editId="00BD04CC">
          <wp:extent cx="1276350" cy="400050"/>
          <wp:effectExtent l="0" t="0" r="0" b="0"/>
          <wp:docPr id="1" name="Picture 1" descr="maveri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ric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400050"/>
                  </a:xfrm>
                  <a:prstGeom prst="rect">
                    <a:avLst/>
                  </a:prstGeom>
                  <a:noFill/>
                  <a:ln>
                    <a:noFill/>
                  </a:ln>
                </pic:spPr>
              </pic:pic>
            </a:graphicData>
          </a:graphic>
        </wp:inline>
      </w:drawing>
    </w:r>
  </w:p>
  <w:p w14:paraId="343F49CD" w14:textId="77777777" w:rsidR="000E0655" w:rsidRDefault="000E0655" w:rsidP="00FB2726">
    <w:pPr>
      <w:pStyle w:val="Header"/>
      <w:tabs>
        <w:tab w:val="clear" w:pos="8640"/>
        <w:tab w:val="right" w:pos="9810"/>
      </w:tabs>
      <w:spacing w:line="276" w:lineRule="auto"/>
      <w:rPr>
        <w:rFonts w:asciiTheme="minorHAnsi" w:hAnsiTheme="minorHAnsi" w:cstheme="minorHAnsi"/>
        <w:b/>
        <w:color w:val="000000" w:themeColor="text1"/>
        <w:sz w:val="22"/>
        <w:szCs w:val="22"/>
      </w:rPr>
    </w:pPr>
  </w:p>
  <w:p w14:paraId="1795E0E4" w14:textId="3F72708E" w:rsidR="00D44C5A" w:rsidRPr="00FB2726" w:rsidRDefault="000E079D" w:rsidP="00FB2726">
    <w:pPr>
      <w:pStyle w:val="Header"/>
      <w:tabs>
        <w:tab w:val="clear" w:pos="8640"/>
        <w:tab w:val="right" w:pos="9810"/>
      </w:tabs>
      <w:spacing w:line="276" w:lineRule="auto"/>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Marimuthu C</w:t>
    </w:r>
    <w:r w:rsidR="00C64E81">
      <w:rPr>
        <w:rFonts w:asciiTheme="minorHAnsi" w:hAnsiTheme="minorHAnsi" w:cstheme="minorHAnsi"/>
        <w:b/>
        <w:color w:val="000000" w:themeColor="text1"/>
        <w:sz w:val="22"/>
        <w:szCs w:val="22"/>
      </w:rPr>
      <w:tab/>
    </w:r>
    <w:r w:rsidR="00C01C1C">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 xml:space="preserve">                                                                Senior Software Engineer - QE</w:t>
    </w:r>
    <w:r w:rsidR="00C01C1C">
      <w:rPr>
        <w:rFonts w:asciiTheme="minorHAnsi" w:hAnsiTheme="minorHAnsi" w:cstheme="minorHAnsi"/>
        <w:b/>
        <w:color w:val="000000" w:themeColor="text1"/>
        <w:sz w:val="22"/>
        <w:szCs w:val="22"/>
      </w:rPr>
      <w:t xml:space="preserve">                       </w:t>
    </w:r>
    <w:r w:rsidR="00C01C1C">
      <w:tab/>
      <w:t xml:space="preserve">                                                            </w:t>
    </w:r>
    <w:r w:rsidR="00C01C1C">
      <w:tab/>
    </w:r>
    <w:r w:rsidR="00C01C1C">
      <w:rPr>
        <w:rFonts w:ascii="Arial" w:hAnsi="Arial" w:cs="Arial"/>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3967" w14:textId="77777777" w:rsidR="00D44C5A" w:rsidRDefault="00C01C1C" w:rsidP="002E75CC">
    <w:pPr>
      <w:pStyle w:val="Header"/>
      <w:tabs>
        <w:tab w:val="clear" w:pos="8640"/>
      </w:tabs>
      <w:jc w:val="right"/>
    </w:pPr>
    <w:r>
      <w:t xml:space="preserve">    </w:t>
    </w:r>
    <w:r>
      <w:tab/>
    </w:r>
    <w:r>
      <w:tab/>
    </w:r>
  </w:p>
  <w:p w14:paraId="11570CCC" w14:textId="77777777" w:rsidR="00D44C5A" w:rsidRPr="00065070" w:rsidRDefault="00C01C1C" w:rsidP="00283C3F">
    <w:pPr>
      <w:pStyle w:val="Header"/>
      <w:jc w:val="center"/>
      <w:rPr>
        <w:rFonts w:ascii="Arial" w:hAnsi="Arial" w:cs="Arial"/>
        <w:b/>
      </w:rPr>
    </w:pPr>
    <w:r>
      <w:rPr>
        <w:rFonts w:ascii="Arial" w:hAnsi="Arial" w:cs="Arial"/>
      </w:rPr>
      <w:t xml:space="preserve">                                                                                   </w:t>
    </w:r>
    <w:r>
      <w:rPr>
        <w:rFonts w:ascii="Arial" w:hAnsi="Arial" w:cs="Arial"/>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3"/>
    <w:multiLevelType w:val="multilevel"/>
    <w:tmpl w:val="00000003"/>
    <w:name w:val="WW8Num4"/>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2" w15:restartNumberingAfterBreak="0">
    <w:nsid w:val="00000007"/>
    <w:multiLevelType w:val="multilevel"/>
    <w:tmpl w:val="000000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56571BE"/>
    <w:multiLevelType w:val="hybridMultilevel"/>
    <w:tmpl w:val="CFF2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50125"/>
    <w:multiLevelType w:val="hybridMultilevel"/>
    <w:tmpl w:val="5024E03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 w15:restartNumberingAfterBreak="0">
    <w:nsid w:val="26486356"/>
    <w:multiLevelType w:val="hybridMultilevel"/>
    <w:tmpl w:val="5ED69E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3E3713"/>
    <w:multiLevelType w:val="hybridMultilevel"/>
    <w:tmpl w:val="0BEC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602915"/>
    <w:multiLevelType w:val="hybridMultilevel"/>
    <w:tmpl w:val="C86C8D86"/>
    <w:lvl w:ilvl="0" w:tplc="BC604FB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E2D26"/>
    <w:multiLevelType w:val="hybridMultilevel"/>
    <w:tmpl w:val="9AA2A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710E6"/>
    <w:multiLevelType w:val="multilevel"/>
    <w:tmpl w:val="DEE6A0DE"/>
    <w:lvl w:ilvl="0">
      <w:start w:val="1"/>
      <w:numFmt w:val="bullet"/>
      <w:lvlText w:val=""/>
      <w:lvlJc w:val="left"/>
      <w:pPr>
        <w:tabs>
          <w:tab w:val="num" w:pos="288"/>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542A130F"/>
    <w:multiLevelType w:val="multilevel"/>
    <w:tmpl w:val="8F46E9EC"/>
    <w:lvl w:ilvl="0">
      <w:start w:val="1"/>
      <w:numFmt w:val="bullet"/>
      <w:lvlText w:val=""/>
      <w:lvlJc w:val="left"/>
      <w:pPr>
        <w:tabs>
          <w:tab w:val="num" w:pos="720"/>
        </w:tabs>
        <w:ind w:left="720" w:hanging="360"/>
      </w:pPr>
      <w:rPr>
        <w:rFonts w:ascii="Symbol" w:hAnsi="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4657CE7"/>
    <w:multiLevelType w:val="hybridMultilevel"/>
    <w:tmpl w:val="E6529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23751D"/>
    <w:multiLevelType w:val="hybridMultilevel"/>
    <w:tmpl w:val="32CA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DB4A44"/>
    <w:multiLevelType w:val="hybridMultilevel"/>
    <w:tmpl w:val="3E3A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2C2F51"/>
    <w:multiLevelType w:val="hybridMultilevel"/>
    <w:tmpl w:val="FAFC1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513352">
    <w:abstractNumId w:val="13"/>
  </w:num>
  <w:num w:numId="2" w16cid:durableId="1937790919">
    <w:abstractNumId w:val="2"/>
  </w:num>
  <w:num w:numId="3" w16cid:durableId="1729066521">
    <w:abstractNumId w:val="0"/>
  </w:num>
  <w:num w:numId="4" w16cid:durableId="135152025">
    <w:abstractNumId w:val="10"/>
  </w:num>
  <w:num w:numId="5" w16cid:durableId="547301065">
    <w:abstractNumId w:val="1"/>
  </w:num>
  <w:num w:numId="6" w16cid:durableId="465586153">
    <w:abstractNumId w:val="4"/>
  </w:num>
  <w:num w:numId="7" w16cid:durableId="1363364449">
    <w:abstractNumId w:val="6"/>
  </w:num>
  <w:num w:numId="8" w16cid:durableId="618997221">
    <w:abstractNumId w:val="14"/>
  </w:num>
  <w:num w:numId="9" w16cid:durableId="1252931121">
    <w:abstractNumId w:val="3"/>
  </w:num>
  <w:num w:numId="10" w16cid:durableId="1967662634">
    <w:abstractNumId w:val="8"/>
  </w:num>
  <w:num w:numId="11" w16cid:durableId="121583085">
    <w:abstractNumId w:val="9"/>
  </w:num>
  <w:num w:numId="12" w16cid:durableId="1122924843">
    <w:abstractNumId w:val="11"/>
  </w:num>
  <w:num w:numId="13" w16cid:durableId="961964586">
    <w:abstractNumId w:val="7"/>
  </w:num>
  <w:num w:numId="14" w16cid:durableId="922645695">
    <w:abstractNumId w:val="12"/>
  </w:num>
  <w:num w:numId="15" w16cid:durableId="336200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BD"/>
    <w:rsid w:val="000048B5"/>
    <w:rsid w:val="000051A3"/>
    <w:rsid w:val="000109BD"/>
    <w:rsid w:val="000155F3"/>
    <w:rsid w:val="0001665B"/>
    <w:rsid w:val="00020A19"/>
    <w:rsid w:val="000945A4"/>
    <w:rsid w:val="000A208D"/>
    <w:rsid w:val="000B1F06"/>
    <w:rsid w:val="000E0655"/>
    <w:rsid w:val="000E079D"/>
    <w:rsid w:val="000E0BD5"/>
    <w:rsid w:val="000F04CC"/>
    <w:rsid w:val="001119F8"/>
    <w:rsid w:val="00113A7C"/>
    <w:rsid w:val="0013483A"/>
    <w:rsid w:val="00172857"/>
    <w:rsid w:val="00193030"/>
    <w:rsid w:val="001970BC"/>
    <w:rsid w:val="001C486E"/>
    <w:rsid w:val="001D14BF"/>
    <w:rsid w:val="002014DA"/>
    <w:rsid w:val="00225B65"/>
    <w:rsid w:val="0026593F"/>
    <w:rsid w:val="00265D49"/>
    <w:rsid w:val="00271840"/>
    <w:rsid w:val="002849D1"/>
    <w:rsid w:val="002C0915"/>
    <w:rsid w:val="00305110"/>
    <w:rsid w:val="00324E75"/>
    <w:rsid w:val="003413FE"/>
    <w:rsid w:val="00384F41"/>
    <w:rsid w:val="003B42F2"/>
    <w:rsid w:val="003B5345"/>
    <w:rsid w:val="004118FF"/>
    <w:rsid w:val="00432071"/>
    <w:rsid w:val="00462BBC"/>
    <w:rsid w:val="00490A7D"/>
    <w:rsid w:val="00492D39"/>
    <w:rsid w:val="004931FC"/>
    <w:rsid w:val="004D0A76"/>
    <w:rsid w:val="004D21D8"/>
    <w:rsid w:val="00502C35"/>
    <w:rsid w:val="00511BF4"/>
    <w:rsid w:val="00521B08"/>
    <w:rsid w:val="00525770"/>
    <w:rsid w:val="00527279"/>
    <w:rsid w:val="00531290"/>
    <w:rsid w:val="0054369F"/>
    <w:rsid w:val="005E548D"/>
    <w:rsid w:val="005F0260"/>
    <w:rsid w:val="00601B54"/>
    <w:rsid w:val="00611D20"/>
    <w:rsid w:val="006E239A"/>
    <w:rsid w:val="00707D7A"/>
    <w:rsid w:val="00715994"/>
    <w:rsid w:val="00724B42"/>
    <w:rsid w:val="00777F09"/>
    <w:rsid w:val="007849FB"/>
    <w:rsid w:val="00786858"/>
    <w:rsid w:val="00787287"/>
    <w:rsid w:val="00797323"/>
    <w:rsid w:val="007A135F"/>
    <w:rsid w:val="007B5EF9"/>
    <w:rsid w:val="007F3A43"/>
    <w:rsid w:val="0080220F"/>
    <w:rsid w:val="00857850"/>
    <w:rsid w:val="008777F9"/>
    <w:rsid w:val="008A3405"/>
    <w:rsid w:val="008B037D"/>
    <w:rsid w:val="008B60AC"/>
    <w:rsid w:val="008C2DA5"/>
    <w:rsid w:val="008D6986"/>
    <w:rsid w:val="008E55EB"/>
    <w:rsid w:val="00906A69"/>
    <w:rsid w:val="0094640B"/>
    <w:rsid w:val="00983023"/>
    <w:rsid w:val="00994292"/>
    <w:rsid w:val="009C10D6"/>
    <w:rsid w:val="00A03B3C"/>
    <w:rsid w:val="00A10C92"/>
    <w:rsid w:val="00A23D25"/>
    <w:rsid w:val="00A7221D"/>
    <w:rsid w:val="00A734C5"/>
    <w:rsid w:val="00A8202A"/>
    <w:rsid w:val="00AB53FC"/>
    <w:rsid w:val="00AB736A"/>
    <w:rsid w:val="00AD1A3E"/>
    <w:rsid w:val="00AF1759"/>
    <w:rsid w:val="00AF4C28"/>
    <w:rsid w:val="00B437F6"/>
    <w:rsid w:val="00B46999"/>
    <w:rsid w:val="00B573EC"/>
    <w:rsid w:val="00B92E79"/>
    <w:rsid w:val="00B93A31"/>
    <w:rsid w:val="00BE7832"/>
    <w:rsid w:val="00C01C1C"/>
    <w:rsid w:val="00C01D3D"/>
    <w:rsid w:val="00C22B8D"/>
    <w:rsid w:val="00C26B93"/>
    <w:rsid w:val="00C34B57"/>
    <w:rsid w:val="00C577DF"/>
    <w:rsid w:val="00C64E81"/>
    <w:rsid w:val="00C67C21"/>
    <w:rsid w:val="00C71413"/>
    <w:rsid w:val="00C91363"/>
    <w:rsid w:val="00C915AF"/>
    <w:rsid w:val="00CB0A73"/>
    <w:rsid w:val="00CB538C"/>
    <w:rsid w:val="00CF670F"/>
    <w:rsid w:val="00D17B87"/>
    <w:rsid w:val="00D443F5"/>
    <w:rsid w:val="00D44C5A"/>
    <w:rsid w:val="00D50AAD"/>
    <w:rsid w:val="00D55987"/>
    <w:rsid w:val="00D83341"/>
    <w:rsid w:val="00D92019"/>
    <w:rsid w:val="00DB0381"/>
    <w:rsid w:val="00DD669F"/>
    <w:rsid w:val="00E22C92"/>
    <w:rsid w:val="00E239E5"/>
    <w:rsid w:val="00E260A5"/>
    <w:rsid w:val="00E32244"/>
    <w:rsid w:val="00E5139B"/>
    <w:rsid w:val="00E543B4"/>
    <w:rsid w:val="00E70ACB"/>
    <w:rsid w:val="00E80FCC"/>
    <w:rsid w:val="00ED7CE5"/>
    <w:rsid w:val="00F60F15"/>
    <w:rsid w:val="00F90275"/>
    <w:rsid w:val="00FB2726"/>
    <w:rsid w:val="00FB69F9"/>
    <w:rsid w:val="00FC4278"/>
    <w:rsid w:val="00FF2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62565"/>
  <w15:chartTrackingRefBased/>
  <w15:docId w15:val="{9C23BCFE-310B-4F7D-9FF4-EF06050B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9B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09BD"/>
    <w:pPr>
      <w:spacing w:after="120"/>
    </w:pPr>
  </w:style>
  <w:style w:type="character" w:customStyle="1" w:styleId="BodyTextChar">
    <w:name w:val="Body Text Char"/>
    <w:basedOn w:val="DefaultParagraphFont"/>
    <w:link w:val="BodyText"/>
    <w:rsid w:val="000109BD"/>
    <w:rPr>
      <w:rFonts w:ascii="Times New Roman" w:eastAsia="Times New Roman" w:hAnsi="Times New Roman" w:cs="Times New Roman"/>
      <w:sz w:val="24"/>
      <w:szCs w:val="24"/>
      <w:lang w:val="en-US"/>
    </w:rPr>
  </w:style>
  <w:style w:type="paragraph" w:styleId="Header">
    <w:name w:val="header"/>
    <w:basedOn w:val="Normal"/>
    <w:link w:val="HeaderChar"/>
    <w:uiPriority w:val="99"/>
    <w:rsid w:val="000109BD"/>
    <w:pPr>
      <w:tabs>
        <w:tab w:val="center" w:pos="4320"/>
        <w:tab w:val="right" w:pos="8640"/>
      </w:tabs>
    </w:pPr>
  </w:style>
  <w:style w:type="character" w:customStyle="1" w:styleId="HeaderChar">
    <w:name w:val="Header Char"/>
    <w:basedOn w:val="DefaultParagraphFont"/>
    <w:link w:val="Header"/>
    <w:uiPriority w:val="99"/>
    <w:rsid w:val="000109BD"/>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109BD"/>
    <w:pPr>
      <w:tabs>
        <w:tab w:val="center" w:pos="4320"/>
        <w:tab w:val="right" w:pos="8640"/>
      </w:tabs>
    </w:pPr>
  </w:style>
  <w:style w:type="character" w:customStyle="1" w:styleId="FooterChar">
    <w:name w:val="Footer Char"/>
    <w:basedOn w:val="DefaultParagraphFont"/>
    <w:link w:val="Footer"/>
    <w:uiPriority w:val="99"/>
    <w:rsid w:val="000109BD"/>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0109BD"/>
    <w:pPr>
      <w:spacing w:before="100" w:beforeAutospacing="1" w:after="100" w:afterAutospacing="1"/>
    </w:pPr>
  </w:style>
  <w:style w:type="paragraph" w:styleId="Subtitle">
    <w:name w:val="Subtitle"/>
    <w:basedOn w:val="Normal"/>
    <w:link w:val="SubtitleChar"/>
    <w:qFormat/>
    <w:rsid w:val="000109BD"/>
    <w:pPr>
      <w:pBdr>
        <w:bottom w:val="single" w:sz="12" w:space="1" w:color="auto"/>
      </w:pBdr>
      <w:jc w:val="both"/>
    </w:pPr>
    <w:rPr>
      <w:b/>
      <w:szCs w:val="20"/>
    </w:rPr>
  </w:style>
  <w:style w:type="character" w:customStyle="1" w:styleId="SubtitleChar">
    <w:name w:val="Subtitle Char"/>
    <w:basedOn w:val="DefaultParagraphFont"/>
    <w:link w:val="Subtitle"/>
    <w:rsid w:val="000109BD"/>
    <w:rPr>
      <w:rFonts w:ascii="Times New Roman" w:eastAsia="Times New Roman" w:hAnsi="Times New Roman" w:cs="Times New Roman"/>
      <w:b/>
      <w:sz w:val="24"/>
      <w:szCs w:val="20"/>
      <w:lang w:val="en-US"/>
    </w:rPr>
  </w:style>
  <w:style w:type="paragraph" w:customStyle="1" w:styleId="ColorfulList-Accent11">
    <w:name w:val="Colorful List - Accent 11"/>
    <w:basedOn w:val="Normal"/>
    <w:uiPriority w:val="34"/>
    <w:qFormat/>
    <w:rsid w:val="000109BD"/>
    <w:pPr>
      <w:ind w:left="720"/>
    </w:pPr>
    <w:rPr>
      <w:sz w:val="20"/>
      <w:szCs w:val="20"/>
    </w:rPr>
  </w:style>
  <w:style w:type="paragraph" w:customStyle="1" w:styleId="Section">
    <w:name w:val="Section"/>
    <w:basedOn w:val="Normal"/>
    <w:next w:val="Normal"/>
    <w:uiPriority w:val="1"/>
    <w:qFormat/>
    <w:rsid w:val="000109BD"/>
    <w:pPr>
      <w:spacing w:after="120"/>
      <w:contextualSpacing/>
    </w:pPr>
    <w:rPr>
      <w:rFonts w:ascii="Bookman Old Style" w:eastAsia="Gill Sans MT" w:hAnsi="Bookman Old Style"/>
      <w:b/>
      <w:color w:val="9FB8CD"/>
      <w:szCs w:val="20"/>
      <w:lang w:eastAsia="ja-JP"/>
    </w:rPr>
  </w:style>
  <w:style w:type="paragraph" w:customStyle="1" w:styleId="level1">
    <w:name w:val="_level1"/>
    <w:basedOn w:val="Normal"/>
    <w:rsid w:val="000109BD"/>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styleId="ListParagraph">
    <w:name w:val="List Paragraph"/>
    <w:basedOn w:val="Normal"/>
    <w:uiPriority w:val="34"/>
    <w:qFormat/>
    <w:rsid w:val="000109BD"/>
    <w:pPr>
      <w:ind w:left="720"/>
    </w:pPr>
  </w:style>
  <w:style w:type="character" w:styleId="PageNumber">
    <w:name w:val="page number"/>
    <w:rsid w:val="00384F41"/>
    <w:rPr>
      <w:sz w:val="24"/>
    </w:rPr>
  </w:style>
  <w:style w:type="paragraph" w:customStyle="1" w:styleId="Default">
    <w:name w:val="Default"/>
    <w:rsid w:val="00C64E81"/>
    <w:pPr>
      <w:autoSpaceDE w:val="0"/>
      <w:autoSpaceDN w:val="0"/>
      <w:adjustRightInd w:val="0"/>
      <w:spacing w:after="0" w:line="240" w:lineRule="auto"/>
    </w:pPr>
    <w:rPr>
      <w:rFonts w:ascii="Cambria" w:eastAsia="Times New Roman" w:hAnsi="Cambria" w:cs="Cambria"/>
      <w:color w:val="000000"/>
      <w:sz w:val="24"/>
      <w:szCs w:val="24"/>
      <w:lang w:val="en-US" w:bidi="ta-IN"/>
    </w:rPr>
  </w:style>
  <w:style w:type="paragraph" w:customStyle="1" w:styleId="paragraph">
    <w:name w:val="paragraph"/>
    <w:basedOn w:val="Normal"/>
    <w:rsid w:val="00A10C92"/>
    <w:pPr>
      <w:spacing w:before="100" w:beforeAutospacing="1" w:after="100" w:afterAutospacing="1"/>
    </w:pPr>
    <w:rPr>
      <w:lang w:val="en-IN" w:eastAsia="en-IN"/>
    </w:rPr>
  </w:style>
  <w:style w:type="character" w:customStyle="1" w:styleId="normaltextrun">
    <w:name w:val="normaltextrun"/>
    <w:basedOn w:val="DefaultParagraphFont"/>
    <w:rsid w:val="00A10C92"/>
  </w:style>
  <w:style w:type="character" w:customStyle="1" w:styleId="NormalWebChar">
    <w:name w:val="Normal (Web) Char"/>
    <w:link w:val="NormalWeb"/>
    <w:uiPriority w:val="99"/>
    <w:rsid w:val="00A10C9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57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e53ab0d-d6e4-49d3-bd71-bc9246c9995e" xsi:nil="true"/>
    <Document_x0020_Type xmlns="2fdded5b-6360-4705-bbed-89c132400a73">Confidential</Document_x0020_Type>
    <lcf76f155ced4ddcb4097134ff3c332f xmlns="2fdded5b-6360-4705-bbed-89c132400a73">
      <Terms xmlns="http://schemas.microsoft.com/office/infopath/2007/PartnerControls"/>
    </lcf76f155ced4ddcb4097134ff3c332f>
    <_Version xmlns="http://schemas.microsoft.com/sharepoint/v3/fields" xsi:nil="true"/>
    <_Flow_SignoffStatus xmlns="2fdded5b-6360-4705-bbed-89c132400a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CC04DDD3BCF94B936B40A09DB5F982" ma:contentTypeVersion="" ma:contentTypeDescription="Create a new document." ma:contentTypeScope="" ma:versionID="255a1efff13183f70e5081aa40af0fa4">
  <xsd:schema xmlns:xsd="http://www.w3.org/2001/XMLSchema" xmlns:xs="http://www.w3.org/2001/XMLSchema" xmlns:p="http://schemas.microsoft.com/office/2006/metadata/properties" xmlns:ns2="2fdded5b-6360-4705-bbed-89c132400a73" xmlns:ns3="http://schemas.microsoft.com/sharepoint/v3/fields" xmlns:ns4="4e53ab0d-d6e4-49d3-bd71-bc9246c9995e" targetNamespace="http://schemas.microsoft.com/office/2006/metadata/properties" ma:root="true" ma:fieldsID="63174d753d5ea97cafe08aaa30806ad7" ns2:_="" ns3:_="" ns4:_="">
    <xsd:import namespace="2fdded5b-6360-4705-bbed-89c132400a73"/>
    <xsd:import namespace="http://schemas.microsoft.com/sharepoint/v3/fields"/>
    <xsd:import namespace="4e53ab0d-d6e4-49d3-bd71-bc9246c9995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_Version" minOccurs="0"/>
                <xsd:element ref="ns2:Document_x0020_Type" minOccurs="0"/>
                <xsd:element ref="ns2:_Flow_SignoffStatus" minOccurs="0"/>
                <xsd:element ref="ns4:SharedWithUsers" minOccurs="0"/>
                <xsd:element ref="ns4:SharedWithDetail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dded5b-6360-4705-bbed-89c132400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Document_x0020_Type" ma:index="13" nillable="true" ma:displayName="Document Type" ma:default="Confidential" ma:format="Dropdown" ma:internalName="Document_x0020_Type">
      <xsd:simpleType>
        <xsd:restriction base="dms:Choice">
          <xsd:enumeration value="Confidential"/>
          <xsd:enumeration value="Public"/>
          <xsd:enumeration value="Restricted"/>
          <xsd:enumeration value="Critical"/>
        </xsd:restriction>
      </xsd:simpleType>
    </xsd:element>
    <xsd:element name="_Flow_SignoffStatus" ma:index="14" nillable="true" ma:displayName="Sign-off status" ma:internalName="_x0024_Resources_x003a_core_x002c_Signoff_Status_x003b_">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c34194a-0c57-4ab5-b999-c8225d4fe3c1" ma:termSetId="09814cd3-568e-fe90-9814-8d621ff8fb84" ma:anchorId="fba54fb3-c3e1-fe81-a776-ca4b69148c4d" ma:open="true" ma:isKeyword="false">
      <xsd:complexType>
        <xsd:sequence>
          <xsd:element ref="pc:Terms" minOccurs="0" maxOccurs="1"/>
        </xsd:sequence>
      </xsd:complex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53ab0d-d6e4-49d3-bd71-bc9246c999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52CEF70-01C6-4F28-98C1-1809065C4DF3}" ma:internalName="TaxCatchAll" ma:showField="CatchAllData" ma:web="{f463de5b-8784-4559-8081-3411ce5088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681056-0BC4-44D5-8C95-0D6419FE8876}">
  <ds:schemaRefs>
    <ds:schemaRef ds:uri="http://schemas.microsoft.com/office/2006/metadata/properties"/>
    <ds:schemaRef ds:uri="http://schemas.microsoft.com/office/infopath/2007/PartnerControls"/>
    <ds:schemaRef ds:uri="4e53ab0d-d6e4-49d3-bd71-bc9246c9995e"/>
    <ds:schemaRef ds:uri="2fdded5b-6360-4705-bbed-89c132400a73"/>
    <ds:schemaRef ds:uri="http://schemas.microsoft.com/sharepoint/v3/fields"/>
  </ds:schemaRefs>
</ds:datastoreItem>
</file>

<file path=customXml/itemProps2.xml><?xml version="1.0" encoding="utf-8"?>
<ds:datastoreItem xmlns:ds="http://schemas.openxmlformats.org/officeDocument/2006/customXml" ds:itemID="{CCCD91F2-15D1-4078-A102-126EF9031132}">
  <ds:schemaRefs>
    <ds:schemaRef ds:uri="http://schemas.microsoft.com/sharepoint/v3/contenttype/forms"/>
  </ds:schemaRefs>
</ds:datastoreItem>
</file>

<file path=customXml/itemProps3.xml><?xml version="1.0" encoding="utf-8"?>
<ds:datastoreItem xmlns:ds="http://schemas.openxmlformats.org/officeDocument/2006/customXml" ds:itemID="{E9A0B01E-9581-40B1-B3EA-8D85B92AD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dded5b-6360-4705-bbed-89c132400a73"/>
    <ds:schemaRef ds:uri="http://schemas.microsoft.com/sharepoint/v3/fields"/>
    <ds:schemaRef ds:uri="4e53ab0d-d6e4-49d3-bd71-bc9246c999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Marimuthu C</dc:creator>
  <cp:keywords/>
  <dc:description/>
  <cp:lastModifiedBy>Marimuthu C</cp:lastModifiedBy>
  <cp:revision>5</cp:revision>
  <dcterms:created xsi:type="dcterms:W3CDTF">2023-11-29T07:40:00Z</dcterms:created>
  <dcterms:modified xsi:type="dcterms:W3CDTF">2023-12-28T20:57:00Z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0x010100A9CC04DDD3BCF94B936B40A09DB5F982</vt:lpwstr>
  </property>
  <property fmtid="{D5CDD505-2E9C-101B-9397-08002B2CF9AE}" pid="3" name="MediaServiceImageTags">
    <vt:lpwstr/>
  </property>
</Properties>
</file>